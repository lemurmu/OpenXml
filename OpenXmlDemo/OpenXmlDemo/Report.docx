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8383" w14:textId="77777777" w:rsidR="004E0562" w:rsidRDefault="004E0562" w:rsidP="00233E5C">
      <w:pPr>
        <w:snapToGrid w:val="0"/>
        <w:ind w:firstLineChars="200" w:firstLine="560"/>
        <w:rPr>
          <w:rFonts w:ascii="宋体" w:eastAsia="宋体" w:hAnsi="宋体" w:cs="Times New Roman"/>
          <w:sz w:val="28"/>
          <w:szCs w:val="28"/>
        </w:rPr>
      </w:pPr>
      <w:bookmarkStart w:id="0" w:name="_Toc334192746"/>
      <w:bookmarkStart w:id="1" w:name="_Toc413489873"/>
    </w:p>
    <w:p w14:paraId="796A951F" w14:textId="7042750E" w:rsidR="00233E5C" w:rsidRPr="00233E5C" w:rsidRDefault="00233E5C" w:rsidP="00233E5C">
      <w:pPr>
        <w:snapToGrid w:val="0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233E5C">
        <w:rPr>
          <w:rFonts w:ascii="宋体" w:eastAsia="宋体" w:hAnsi="宋体" w:cs="Times New Roman" w:hint="eastAsia"/>
          <w:sz w:val="28"/>
          <w:szCs w:val="28"/>
        </w:rPr>
        <w:t>附录A</w:t>
      </w:r>
      <w:bookmarkEnd w:id="0"/>
      <w:bookmarkEnd w:id="1"/>
    </w:p>
    <w:p w14:paraId="08E7B742" w14:textId="77777777" w:rsidR="00233E5C" w:rsidRPr="00233E5C" w:rsidRDefault="00233E5C" w:rsidP="00233E5C">
      <w:pPr>
        <w:spacing w:line="240" w:lineRule="atLeast"/>
        <w:jc w:val="center"/>
        <w:rPr>
          <w:rFonts w:ascii="Times New Roman" w:eastAsia="宋体" w:hAnsi="Times New Roman" w:cs="Times New Roman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QL6747</w:t>
      </w:r>
      <w:r w:rsidRPr="00233E5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型</w:t>
      </w:r>
      <w:r w:rsidRPr="00233E5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PXI</w:t>
      </w:r>
      <w:r w:rsidRPr="00233E5C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总线高采样率示波器模块测试记录</w:t>
      </w:r>
    </w:p>
    <w:p w14:paraId="3C6E0F28" w14:textId="77777777" w:rsidR="00233E5C" w:rsidRPr="00233E5C" w:rsidRDefault="00233E5C" w:rsidP="00233E5C">
      <w:pPr>
        <w:spacing w:line="240" w:lineRule="atLeast"/>
        <w:ind w:firstLineChars="95" w:firstLine="199"/>
        <w:rPr>
          <w:rFonts w:ascii="Times New Roman" w:eastAsia="宋体" w:hAnsi="Times New Roman" w:cs="Times New Roman"/>
          <w:szCs w:val="24"/>
        </w:rPr>
      </w:pPr>
      <w:r w:rsidRPr="00233E5C">
        <w:rPr>
          <w:rFonts w:ascii="Times New Roman" w:eastAsia="宋体" w:hAnsi="Times New Roman" w:cs="Times New Roman" w:hint="eastAsia"/>
          <w:szCs w:val="24"/>
        </w:rPr>
        <w:t>机</w:t>
      </w:r>
      <w:r w:rsidRPr="00233E5C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233E5C">
        <w:rPr>
          <w:rFonts w:ascii="Times New Roman" w:eastAsia="宋体" w:hAnsi="Times New Roman" w:cs="Times New Roman" w:hint="eastAsia"/>
          <w:szCs w:val="24"/>
        </w:rPr>
        <w:t>号：</w:t>
      </w:r>
      <w:r w:rsidRPr="00233E5C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</w:t>
      </w:r>
      <w:r w:rsidRPr="00233E5C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233E5C">
        <w:rPr>
          <w:rFonts w:ascii="Times New Roman" w:eastAsia="宋体" w:hAnsi="Times New Roman" w:cs="Times New Roman" w:hint="eastAsia"/>
          <w:szCs w:val="24"/>
        </w:rPr>
        <w:t>测试项目：</w:t>
      </w:r>
      <w:r w:rsidRPr="00233E5C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    </w:t>
      </w:r>
    </w:p>
    <w:p w14:paraId="65484380" w14:textId="77777777" w:rsidR="00233E5C" w:rsidRPr="00233E5C" w:rsidRDefault="00233E5C" w:rsidP="00233E5C">
      <w:pPr>
        <w:spacing w:line="240" w:lineRule="atLeast"/>
        <w:ind w:firstLineChars="95" w:firstLine="199"/>
        <w:rPr>
          <w:rFonts w:ascii="Times New Roman" w:eastAsia="宋体" w:hAnsi="Times New Roman" w:cs="Times New Roman"/>
          <w:szCs w:val="24"/>
        </w:rPr>
      </w:pPr>
    </w:p>
    <w:p w14:paraId="20527AC4" w14:textId="77777777" w:rsidR="00233E5C" w:rsidRPr="00233E5C" w:rsidRDefault="00233E5C" w:rsidP="00233E5C">
      <w:pPr>
        <w:spacing w:line="240" w:lineRule="atLeast"/>
        <w:ind w:firstLineChars="95" w:firstLine="199"/>
        <w:rPr>
          <w:rFonts w:ascii="Times New Roman" w:eastAsia="宋体" w:hAnsi="Times New Roman" w:cs="Times New Roman"/>
          <w:szCs w:val="24"/>
          <w:u w:val="single"/>
        </w:rPr>
      </w:pPr>
      <w:r w:rsidRPr="00233E5C">
        <w:rPr>
          <w:rFonts w:ascii="Times New Roman" w:eastAsia="宋体" w:hAnsi="Times New Roman" w:cs="Times New Roman" w:hint="eastAsia"/>
          <w:szCs w:val="24"/>
        </w:rPr>
        <w:t>测试人：</w:t>
      </w:r>
      <w:r w:rsidRPr="00233E5C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</w:t>
      </w:r>
      <w:r w:rsidRPr="00233E5C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233E5C">
        <w:rPr>
          <w:rFonts w:ascii="Times New Roman" w:eastAsia="宋体" w:hAnsi="Times New Roman" w:cs="Times New Roman" w:hint="eastAsia"/>
          <w:szCs w:val="24"/>
        </w:rPr>
        <w:t>测试日期：</w:t>
      </w:r>
      <w:r w:rsidRPr="00233E5C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    </w:t>
      </w:r>
    </w:p>
    <w:p w14:paraId="173C6EF2" w14:textId="77777777" w:rsidR="00233E5C" w:rsidRPr="00233E5C" w:rsidRDefault="00233E5C" w:rsidP="00233E5C">
      <w:pPr>
        <w:spacing w:line="240" w:lineRule="atLeast"/>
        <w:ind w:firstLineChars="95" w:firstLine="199"/>
        <w:rPr>
          <w:rFonts w:ascii="Times New Roman" w:eastAsia="宋体" w:hAnsi="Times New Roman" w:cs="Times New Roman"/>
          <w:szCs w:val="24"/>
        </w:rPr>
      </w:pPr>
      <w:r w:rsidRPr="00233E5C">
        <w:rPr>
          <w:rFonts w:ascii="Times New Roman" w:eastAsia="宋体" w:hAnsi="Times New Roman" w:cs="Times New Roman" w:hint="eastAsia"/>
          <w:szCs w:val="24"/>
        </w:rPr>
        <w:t>（合格画</w:t>
      </w:r>
      <w:r w:rsidRPr="00233E5C">
        <w:rPr>
          <w:rFonts w:ascii="Times New Roman" w:eastAsia="宋体" w:hAnsi="Times New Roman" w:cs="Times New Roman" w:hint="eastAsia"/>
          <w:szCs w:val="24"/>
        </w:rPr>
        <w:sym w:font="Symbol" w:char="F0D6"/>
      </w:r>
      <w:r w:rsidRPr="00233E5C">
        <w:rPr>
          <w:rFonts w:ascii="Times New Roman" w:eastAsia="宋体" w:hAnsi="Times New Roman" w:cs="Times New Roman" w:hint="eastAsia"/>
          <w:szCs w:val="24"/>
        </w:rPr>
        <w:t>，不合格画</w:t>
      </w:r>
      <w:r w:rsidRPr="00233E5C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233E5C">
        <w:rPr>
          <w:rFonts w:ascii="Times New Roman" w:eastAsia="宋体" w:hAnsi="Times New Roman" w:cs="Times New Roman" w:hint="eastAsia"/>
          <w:szCs w:val="24"/>
        </w:rPr>
        <w:sym w:font="Symbol" w:char="F0B4"/>
      </w:r>
      <w:r w:rsidRPr="00233E5C">
        <w:rPr>
          <w:rFonts w:ascii="Times New Roman" w:eastAsia="宋体" w:hAnsi="Times New Roman" w:cs="Times New Roman" w:hint="eastAsia"/>
          <w:szCs w:val="24"/>
        </w:rPr>
        <w:t>）</w:t>
      </w:r>
    </w:p>
    <w:p w14:paraId="0479072B" w14:textId="77777777" w:rsidR="00233E5C" w:rsidRPr="00233E5C" w:rsidRDefault="00233E5C" w:rsidP="00233E5C">
      <w:pPr>
        <w:rPr>
          <w:rFonts w:ascii="Times New Roman" w:eastAsia="宋体" w:hAnsi="Times New Roman" w:cs="Times New Roman"/>
          <w:szCs w:val="24"/>
        </w:rPr>
      </w:pPr>
    </w:p>
    <w:p w14:paraId="3214BA83" w14:textId="77777777" w:rsidR="00233E5C" w:rsidRPr="00233E5C" w:rsidRDefault="00233E5C" w:rsidP="00233E5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功能特性检查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1891"/>
        <w:gridCol w:w="4180"/>
        <w:gridCol w:w="1064"/>
        <w:gridCol w:w="1437"/>
      </w:tblGrid>
      <w:tr w:rsidR="00233E5C" w:rsidRPr="00233E5C" w14:paraId="26FD3AC5" w14:textId="77777777" w:rsidTr="008F12B4">
        <w:trPr>
          <w:jc w:val="center"/>
        </w:trPr>
        <w:tc>
          <w:tcPr>
            <w:tcW w:w="400" w:type="dxa"/>
            <w:vAlign w:val="center"/>
          </w:tcPr>
          <w:p w14:paraId="60440EC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序号</w:t>
            </w:r>
          </w:p>
        </w:tc>
        <w:tc>
          <w:tcPr>
            <w:tcW w:w="1891" w:type="dxa"/>
            <w:vAlign w:val="center"/>
          </w:tcPr>
          <w:p w14:paraId="2DF7C44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测试项目</w:t>
            </w:r>
          </w:p>
        </w:tc>
        <w:tc>
          <w:tcPr>
            <w:tcW w:w="4180" w:type="dxa"/>
            <w:vAlign w:val="center"/>
          </w:tcPr>
          <w:p w14:paraId="1532C047" w14:textId="77777777" w:rsidR="00233E5C" w:rsidRPr="00233E5C" w:rsidRDefault="00233E5C" w:rsidP="00233E5C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功能要求</w:t>
            </w:r>
          </w:p>
        </w:tc>
        <w:tc>
          <w:tcPr>
            <w:tcW w:w="1064" w:type="dxa"/>
            <w:vAlign w:val="center"/>
          </w:tcPr>
          <w:p w14:paraId="5707126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测试结果</w:t>
            </w:r>
          </w:p>
        </w:tc>
        <w:tc>
          <w:tcPr>
            <w:tcW w:w="1437" w:type="dxa"/>
            <w:vAlign w:val="center"/>
          </w:tcPr>
          <w:p w14:paraId="4559AC2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1C2DE02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184DBE78" w14:textId="77777777" w:rsidTr="008F12B4">
        <w:trPr>
          <w:trHeight w:val="908"/>
          <w:jc w:val="center"/>
        </w:trPr>
        <w:tc>
          <w:tcPr>
            <w:tcW w:w="400" w:type="dxa"/>
            <w:vAlign w:val="center"/>
          </w:tcPr>
          <w:p w14:paraId="5BC462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1891" w:type="dxa"/>
            <w:vAlign w:val="center"/>
          </w:tcPr>
          <w:p w14:paraId="17F22EF8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bCs/>
                <w:szCs w:val="24"/>
              </w:rPr>
              <w:t>信号采集与存储</w:t>
            </w:r>
          </w:p>
        </w:tc>
        <w:tc>
          <w:tcPr>
            <w:tcW w:w="4180" w:type="dxa"/>
            <w:vAlign w:val="center"/>
          </w:tcPr>
          <w:p w14:paraId="410093F2" w14:textId="77777777" w:rsidR="00233E5C" w:rsidRPr="00233E5C" w:rsidRDefault="00233E5C" w:rsidP="00233E5C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实现模拟信号采集、转换和存储，支持多种信号的测量功能</w:t>
            </w:r>
          </w:p>
        </w:tc>
        <w:tc>
          <w:tcPr>
            <w:tcW w:w="1064" w:type="dxa"/>
            <w:vAlign w:val="center"/>
          </w:tcPr>
          <w:p w14:paraId="4E3879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678945F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06261A0" w14:textId="77777777" w:rsidTr="008F12B4">
        <w:trPr>
          <w:trHeight w:val="568"/>
          <w:jc w:val="center"/>
        </w:trPr>
        <w:tc>
          <w:tcPr>
            <w:tcW w:w="400" w:type="dxa"/>
            <w:vAlign w:val="center"/>
          </w:tcPr>
          <w:p w14:paraId="7990BBB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891" w:type="dxa"/>
            <w:vAlign w:val="center"/>
          </w:tcPr>
          <w:p w14:paraId="407F19B4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bCs/>
                <w:szCs w:val="24"/>
              </w:rPr>
              <w:t>采集与触发</w:t>
            </w:r>
          </w:p>
        </w:tc>
        <w:tc>
          <w:tcPr>
            <w:tcW w:w="4180" w:type="dxa"/>
            <w:vAlign w:val="center"/>
          </w:tcPr>
          <w:p w14:paraId="6709D259" w14:textId="77777777" w:rsidR="00233E5C" w:rsidRPr="00233E5C" w:rsidRDefault="00233E5C" w:rsidP="00233E5C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支持多种采集方式和触发方式</w:t>
            </w:r>
          </w:p>
        </w:tc>
        <w:tc>
          <w:tcPr>
            <w:tcW w:w="1064" w:type="dxa"/>
            <w:vAlign w:val="center"/>
          </w:tcPr>
          <w:p w14:paraId="7ED796D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2FC3AA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73C6DC0" w14:textId="77777777" w:rsidTr="008F12B4">
        <w:trPr>
          <w:trHeight w:val="270"/>
          <w:jc w:val="center"/>
        </w:trPr>
        <w:tc>
          <w:tcPr>
            <w:tcW w:w="400" w:type="dxa"/>
            <w:vAlign w:val="center"/>
          </w:tcPr>
          <w:p w14:paraId="5947DBF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891" w:type="dxa"/>
            <w:vAlign w:val="center"/>
          </w:tcPr>
          <w:p w14:paraId="34CF60D7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信号运算和处理功能</w:t>
            </w:r>
          </w:p>
        </w:tc>
        <w:tc>
          <w:tcPr>
            <w:tcW w:w="4180" w:type="dxa"/>
            <w:vAlign w:val="center"/>
          </w:tcPr>
          <w:p w14:paraId="12C2D77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支持复杂信号运算和处理功能</w:t>
            </w:r>
          </w:p>
        </w:tc>
        <w:tc>
          <w:tcPr>
            <w:tcW w:w="1064" w:type="dxa"/>
            <w:vAlign w:val="center"/>
          </w:tcPr>
          <w:p w14:paraId="57D1F03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2BFA2A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1C73405" w14:textId="77777777" w:rsidTr="008F12B4">
        <w:trPr>
          <w:trHeight w:val="270"/>
          <w:jc w:val="center"/>
        </w:trPr>
        <w:tc>
          <w:tcPr>
            <w:tcW w:w="400" w:type="dxa"/>
            <w:vAlign w:val="center"/>
          </w:tcPr>
          <w:p w14:paraId="244B3A0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891" w:type="dxa"/>
            <w:vAlign w:val="center"/>
          </w:tcPr>
          <w:p w14:paraId="74FD6811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bCs/>
                <w:szCs w:val="24"/>
              </w:rPr>
              <w:t>频域变换、时域变换</w:t>
            </w:r>
          </w:p>
        </w:tc>
        <w:tc>
          <w:tcPr>
            <w:tcW w:w="4180" w:type="dxa"/>
            <w:vAlign w:val="center"/>
          </w:tcPr>
          <w:p w14:paraId="388E525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FFT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变换及时域变换（数字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IIR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滤波）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，并以波形方式显示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分析</w:t>
            </w:r>
          </w:p>
        </w:tc>
        <w:tc>
          <w:tcPr>
            <w:tcW w:w="1064" w:type="dxa"/>
            <w:vAlign w:val="center"/>
          </w:tcPr>
          <w:p w14:paraId="46FA426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09D23EF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7766F14" w14:textId="77777777" w:rsidTr="008F12B4">
        <w:trPr>
          <w:trHeight w:val="270"/>
          <w:jc w:val="center"/>
        </w:trPr>
        <w:tc>
          <w:tcPr>
            <w:tcW w:w="400" w:type="dxa"/>
            <w:vAlign w:val="center"/>
          </w:tcPr>
          <w:p w14:paraId="322381E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891" w:type="dxa"/>
            <w:vAlign w:val="center"/>
          </w:tcPr>
          <w:p w14:paraId="173C4056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自动设置和跟踪测量</w:t>
            </w:r>
          </w:p>
        </w:tc>
        <w:tc>
          <w:tcPr>
            <w:tcW w:w="4180" w:type="dxa"/>
            <w:vAlign w:val="center"/>
          </w:tcPr>
          <w:p w14:paraId="7D7CD18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支持自动设置与信号跟踪测量</w:t>
            </w:r>
          </w:p>
        </w:tc>
        <w:tc>
          <w:tcPr>
            <w:tcW w:w="1064" w:type="dxa"/>
            <w:vAlign w:val="center"/>
          </w:tcPr>
          <w:p w14:paraId="387FCB7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19AC70F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049FCA3" w14:textId="77777777" w:rsidTr="008F12B4">
        <w:trPr>
          <w:trHeight w:val="390"/>
          <w:jc w:val="center"/>
        </w:trPr>
        <w:tc>
          <w:tcPr>
            <w:tcW w:w="400" w:type="dxa"/>
            <w:vAlign w:val="center"/>
          </w:tcPr>
          <w:p w14:paraId="6590005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  <w:tc>
          <w:tcPr>
            <w:tcW w:w="1891" w:type="dxa"/>
            <w:vAlign w:val="center"/>
          </w:tcPr>
          <w:p w14:paraId="606A2501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bCs/>
                <w:szCs w:val="24"/>
              </w:rPr>
              <w:t>参考波形和仪器设置存储</w:t>
            </w:r>
          </w:p>
        </w:tc>
        <w:tc>
          <w:tcPr>
            <w:tcW w:w="4180" w:type="dxa"/>
            <w:vAlign w:val="center"/>
          </w:tcPr>
          <w:p w14:paraId="631A8CE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proofErr w:type="gramStart"/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板载参考</w:t>
            </w:r>
            <w:proofErr w:type="gramEnd"/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波形和仪器设置存储</w:t>
            </w:r>
          </w:p>
        </w:tc>
        <w:tc>
          <w:tcPr>
            <w:tcW w:w="1064" w:type="dxa"/>
            <w:vAlign w:val="center"/>
          </w:tcPr>
          <w:p w14:paraId="0C9D39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06BBDE4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7CBBA48" w14:textId="77777777" w:rsidTr="008F12B4">
        <w:trPr>
          <w:trHeight w:val="390"/>
          <w:jc w:val="center"/>
        </w:trPr>
        <w:tc>
          <w:tcPr>
            <w:tcW w:w="400" w:type="dxa"/>
            <w:vAlign w:val="center"/>
          </w:tcPr>
          <w:p w14:paraId="616DECA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  <w:tc>
          <w:tcPr>
            <w:tcW w:w="1891" w:type="dxa"/>
            <w:vAlign w:val="center"/>
          </w:tcPr>
          <w:p w14:paraId="511DA59A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自动校准功能</w:t>
            </w:r>
          </w:p>
        </w:tc>
        <w:tc>
          <w:tcPr>
            <w:tcW w:w="4180" w:type="dxa"/>
            <w:vAlign w:val="center"/>
          </w:tcPr>
          <w:p w14:paraId="7966EF5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支持自动校准功能</w:t>
            </w:r>
          </w:p>
        </w:tc>
        <w:tc>
          <w:tcPr>
            <w:tcW w:w="1064" w:type="dxa"/>
            <w:vAlign w:val="center"/>
          </w:tcPr>
          <w:p w14:paraId="7CF8DA1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71D4479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DEE813C" w14:textId="77777777" w:rsidTr="008F12B4">
        <w:trPr>
          <w:trHeight w:val="390"/>
          <w:jc w:val="center"/>
        </w:trPr>
        <w:tc>
          <w:tcPr>
            <w:tcW w:w="400" w:type="dxa"/>
            <w:vAlign w:val="center"/>
          </w:tcPr>
          <w:p w14:paraId="5DB6462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</w:p>
        </w:tc>
        <w:tc>
          <w:tcPr>
            <w:tcW w:w="1891" w:type="dxa"/>
            <w:vAlign w:val="center"/>
          </w:tcPr>
          <w:p w14:paraId="34AF2D73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即插即用功能</w:t>
            </w:r>
          </w:p>
        </w:tc>
        <w:tc>
          <w:tcPr>
            <w:tcW w:w="4180" w:type="dxa"/>
            <w:vAlign w:val="center"/>
          </w:tcPr>
          <w:p w14:paraId="3F6F6D5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支持即插即用功能</w:t>
            </w:r>
          </w:p>
        </w:tc>
        <w:tc>
          <w:tcPr>
            <w:tcW w:w="1064" w:type="dxa"/>
            <w:vAlign w:val="center"/>
          </w:tcPr>
          <w:p w14:paraId="30C297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343204C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EB51669" w14:textId="77777777" w:rsidTr="008F12B4">
        <w:trPr>
          <w:trHeight w:val="210"/>
          <w:jc w:val="center"/>
        </w:trPr>
        <w:tc>
          <w:tcPr>
            <w:tcW w:w="400" w:type="dxa"/>
            <w:vAlign w:val="center"/>
          </w:tcPr>
          <w:p w14:paraId="41E0E26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</w:p>
        </w:tc>
        <w:tc>
          <w:tcPr>
            <w:tcW w:w="1891" w:type="dxa"/>
            <w:vAlign w:val="center"/>
          </w:tcPr>
          <w:p w14:paraId="6B5AF404" w14:textId="77777777" w:rsidR="00233E5C" w:rsidRPr="00233E5C" w:rsidRDefault="00233E5C" w:rsidP="00233E5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IVI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驱动</w:t>
            </w:r>
          </w:p>
        </w:tc>
        <w:tc>
          <w:tcPr>
            <w:tcW w:w="4180" w:type="dxa"/>
            <w:vAlign w:val="center"/>
          </w:tcPr>
          <w:p w14:paraId="1B5032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符合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IVI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标准，支持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IVI.C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和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IVI.COM</w:t>
            </w:r>
          </w:p>
        </w:tc>
        <w:tc>
          <w:tcPr>
            <w:tcW w:w="1064" w:type="dxa"/>
            <w:vAlign w:val="center"/>
          </w:tcPr>
          <w:p w14:paraId="6EB95A9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57D5C3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4429A07F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BFF06A0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1ADDD79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6165163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13D020D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C84AAAD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89495BA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740C31C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A89C80A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2CBEA53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3E91897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06139AB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CEE1350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467B4C3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98E76C1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96EA2C1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模拟输入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指标测试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"/>
        <w:gridCol w:w="1433"/>
        <w:gridCol w:w="2252"/>
        <w:gridCol w:w="709"/>
        <w:gridCol w:w="1276"/>
        <w:gridCol w:w="1702"/>
        <w:gridCol w:w="1448"/>
      </w:tblGrid>
      <w:tr w:rsidR="00233E5C" w:rsidRPr="00233E5C" w14:paraId="61A11DBA" w14:textId="77777777" w:rsidTr="008F12B4">
        <w:trPr>
          <w:jc w:val="center"/>
        </w:trPr>
        <w:tc>
          <w:tcPr>
            <w:tcW w:w="460" w:type="dxa"/>
            <w:vAlign w:val="center"/>
          </w:tcPr>
          <w:p w14:paraId="34669B6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序号</w:t>
            </w:r>
          </w:p>
        </w:tc>
        <w:tc>
          <w:tcPr>
            <w:tcW w:w="1433" w:type="dxa"/>
            <w:vAlign w:val="center"/>
          </w:tcPr>
          <w:p w14:paraId="5F63CD3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测试项目</w:t>
            </w:r>
          </w:p>
        </w:tc>
        <w:tc>
          <w:tcPr>
            <w:tcW w:w="4237" w:type="dxa"/>
            <w:gridSpan w:val="3"/>
            <w:vAlign w:val="center"/>
          </w:tcPr>
          <w:p w14:paraId="12C40C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指标要求</w:t>
            </w:r>
          </w:p>
        </w:tc>
        <w:tc>
          <w:tcPr>
            <w:tcW w:w="1702" w:type="dxa"/>
            <w:vAlign w:val="center"/>
          </w:tcPr>
          <w:p w14:paraId="0611DF0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测试结果</w:t>
            </w:r>
          </w:p>
        </w:tc>
        <w:tc>
          <w:tcPr>
            <w:tcW w:w="1448" w:type="dxa"/>
            <w:vAlign w:val="center"/>
          </w:tcPr>
          <w:p w14:paraId="76A4BF6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294F489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0D925974" w14:textId="77777777" w:rsidTr="008F12B4">
        <w:trPr>
          <w:trHeight w:val="361"/>
          <w:jc w:val="center"/>
        </w:trPr>
        <w:tc>
          <w:tcPr>
            <w:tcW w:w="460" w:type="dxa"/>
            <w:vAlign w:val="center"/>
          </w:tcPr>
          <w:p w14:paraId="7CFE43F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433" w:type="dxa"/>
            <w:vAlign w:val="center"/>
          </w:tcPr>
          <w:p w14:paraId="4182E51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通道数</w:t>
            </w:r>
          </w:p>
        </w:tc>
        <w:tc>
          <w:tcPr>
            <w:tcW w:w="4237" w:type="dxa"/>
            <w:gridSpan w:val="3"/>
            <w:vAlign w:val="center"/>
          </w:tcPr>
          <w:p w14:paraId="559BE61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信号通道数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702" w:type="dxa"/>
            <w:vAlign w:val="center"/>
          </w:tcPr>
          <w:p w14:paraId="58D703C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4BB8DA0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5814DDD" w14:textId="77777777" w:rsidTr="008F12B4">
        <w:trPr>
          <w:trHeight w:val="162"/>
          <w:jc w:val="center"/>
        </w:trPr>
        <w:tc>
          <w:tcPr>
            <w:tcW w:w="460" w:type="dxa"/>
            <w:vMerge w:val="restart"/>
            <w:vAlign w:val="center"/>
          </w:tcPr>
          <w:p w14:paraId="427E6F1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433" w:type="dxa"/>
            <w:vMerge w:val="restart"/>
            <w:vAlign w:val="center"/>
          </w:tcPr>
          <w:p w14:paraId="077979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带宽（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-3dB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2252" w:type="dxa"/>
            <w:vMerge w:val="restart"/>
            <w:vAlign w:val="center"/>
          </w:tcPr>
          <w:p w14:paraId="5A2FBA5E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≥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500MHz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Ω）、</w:t>
            </w:r>
          </w:p>
          <w:p w14:paraId="740D8CD9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≥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300MHz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Ω）</w:t>
            </w:r>
          </w:p>
        </w:tc>
        <w:tc>
          <w:tcPr>
            <w:tcW w:w="709" w:type="dxa"/>
            <w:vMerge w:val="restart"/>
            <w:vAlign w:val="center"/>
          </w:tcPr>
          <w:p w14:paraId="46E165D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1276" w:type="dxa"/>
            <w:vAlign w:val="center"/>
          </w:tcPr>
          <w:p w14:paraId="500C5FB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05C1BAD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74289FA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5F44643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5C94F7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59F01EE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6BDEE5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112831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E3B12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5B39AF6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4F0AA1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02E7E67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673867C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79F15B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3B42298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43F00F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CH2</w:t>
            </w:r>
          </w:p>
        </w:tc>
        <w:tc>
          <w:tcPr>
            <w:tcW w:w="1276" w:type="dxa"/>
            <w:vAlign w:val="center"/>
          </w:tcPr>
          <w:p w14:paraId="3015126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336F808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57A2EB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AC8C021" w14:textId="77777777" w:rsidTr="008F12B4">
        <w:trPr>
          <w:trHeight w:val="416"/>
          <w:jc w:val="center"/>
        </w:trPr>
        <w:tc>
          <w:tcPr>
            <w:tcW w:w="460" w:type="dxa"/>
            <w:vMerge/>
            <w:vAlign w:val="center"/>
          </w:tcPr>
          <w:p w14:paraId="32B40C0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403E8E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3AE2786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D319F2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B424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00F150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449BDF0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0243CDF" w14:textId="77777777" w:rsidTr="008F12B4">
        <w:trPr>
          <w:trHeight w:val="162"/>
          <w:jc w:val="center"/>
        </w:trPr>
        <w:tc>
          <w:tcPr>
            <w:tcW w:w="460" w:type="dxa"/>
            <w:vMerge w:val="restart"/>
            <w:vAlign w:val="center"/>
          </w:tcPr>
          <w:p w14:paraId="727F7F1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433" w:type="dxa"/>
            <w:vMerge w:val="restart"/>
            <w:vAlign w:val="center"/>
          </w:tcPr>
          <w:p w14:paraId="203B6BA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最大输入</w:t>
            </w:r>
          </w:p>
        </w:tc>
        <w:tc>
          <w:tcPr>
            <w:tcW w:w="2252" w:type="dxa"/>
            <w:vMerge w:val="restart"/>
            <w:vAlign w:val="center"/>
          </w:tcPr>
          <w:p w14:paraId="229E88EB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5VDC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，±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6VDC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时有输入负载保护（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Ω），±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250VDC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Ω）</w:t>
            </w:r>
          </w:p>
        </w:tc>
        <w:tc>
          <w:tcPr>
            <w:tcW w:w="709" w:type="dxa"/>
            <w:vMerge w:val="restart"/>
            <w:vAlign w:val="center"/>
          </w:tcPr>
          <w:p w14:paraId="36F754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1276" w:type="dxa"/>
            <w:vAlign w:val="center"/>
          </w:tcPr>
          <w:p w14:paraId="4968BE0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524FAA2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554055B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73B91FE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293FFB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1691B2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6E74C5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0D3050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A75CDD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64659BB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2912F48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ED4D97B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235CAAE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3514E31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7D57CE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CA48C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CH2</w:t>
            </w:r>
          </w:p>
        </w:tc>
        <w:tc>
          <w:tcPr>
            <w:tcW w:w="1276" w:type="dxa"/>
            <w:vAlign w:val="center"/>
          </w:tcPr>
          <w:p w14:paraId="3FB671C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5538262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661C82D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FBB62C6" w14:textId="77777777" w:rsidTr="008F12B4">
        <w:trPr>
          <w:trHeight w:val="302"/>
          <w:jc w:val="center"/>
        </w:trPr>
        <w:tc>
          <w:tcPr>
            <w:tcW w:w="460" w:type="dxa"/>
            <w:vMerge/>
            <w:vAlign w:val="center"/>
          </w:tcPr>
          <w:p w14:paraId="76A8404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2FB733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223C764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493271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C4E686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07081E3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5D7C2C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D4BEB20" w14:textId="77777777" w:rsidTr="008F12B4">
        <w:trPr>
          <w:trHeight w:val="162"/>
          <w:jc w:val="center"/>
        </w:trPr>
        <w:tc>
          <w:tcPr>
            <w:tcW w:w="460" w:type="dxa"/>
            <w:vMerge w:val="restart"/>
            <w:vAlign w:val="center"/>
          </w:tcPr>
          <w:p w14:paraId="52C954F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433" w:type="dxa"/>
            <w:vMerge w:val="restart"/>
            <w:vAlign w:val="center"/>
          </w:tcPr>
          <w:p w14:paraId="10CD7E7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测量范围</w:t>
            </w:r>
          </w:p>
        </w:tc>
        <w:tc>
          <w:tcPr>
            <w:tcW w:w="2252" w:type="dxa"/>
            <w:vMerge w:val="restart"/>
            <w:vAlign w:val="center"/>
          </w:tcPr>
          <w:p w14:paraId="367A7DCB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50mVpp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10Vpp(50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500mVpp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100Vpp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Ω）</w:t>
            </w:r>
          </w:p>
        </w:tc>
        <w:tc>
          <w:tcPr>
            <w:tcW w:w="709" w:type="dxa"/>
            <w:vMerge w:val="restart"/>
            <w:vAlign w:val="center"/>
          </w:tcPr>
          <w:p w14:paraId="14389C4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1276" w:type="dxa"/>
            <w:vAlign w:val="center"/>
          </w:tcPr>
          <w:p w14:paraId="5AD121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240771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4C93630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CC27A38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7487F8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1F5CCF3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4685F88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C9CF9F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D2E29C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7F06C3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417626F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196D490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7BD7AD0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1C15DAF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0D7DB4C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A8C427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CH2</w:t>
            </w:r>
          </w:p>
        </w:tc>
        <w:tc>
          <w:tcPr>
            <w:tcW w:w="1276" w:type="dxa"/>
            <w:vAlign w:val="center"/>
          </w:tcPr>
          <w:p w14:paraId="61DE3D0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25D7E3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66471FA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31BED73" w14:textId="77777777" w:rsidTr="008F12B4">
        <w:trPr>
          <w:trHeight w:val="291"/>
          <w:jc w:val="center"/>
        </w:trPr>
        <w:tc>
          <w:tcPr>
            <w:tcW w:w="460" w:type="dxa"/>
            <w:vMerge/>
            <w:tcBorders>
              <w:bottom w:val="single" w:sz="4" w:space="0" w:color="auto"/>
            </w:tcBorders>
            <w:vAlign w:val="center"/>
          </w:tcPr>
          <w:p w14:paraId="2265724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tcBorders>
              <w:bottom w:val="single" w:sz="4" w:space="0" w:color="auto"/>
            </w:tcBorders>
            <w:vAlign w:val="center"/>
          </w:tcPr>
          <w:p w14:paraId="28DED3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14:paraId="0767CC4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34148EC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B5E04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369CCE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tcBorders>
              <w:bottom w:val="single" w:sz="4" w:space="0" w:color="auto"/>
            </w:tcBorders>
            <w:vAlign w:val="center"/>
          </w:tcPr>
          <w:p w14:paraId="4CE75E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D032C04" w14:textId="77777777" w:rsidTr="008F12B4">
        <w:trPr>
          <w:trHeight w:val="150"/>
          <w:jc w:val="center"/>
        </w:trPr>
        <w:tc>
          <w:tcPr>
            <w:tcW w:w="460" w:type="dxa"/>
            <w:vAlign w:val="center"/>
          </w:tcPr>
          <w:p w14:paraId="4171428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433" w:type="dxa"/>
            <w:vAlign w:val="center"/>
          </w:tcPr>
          <w:p w14:paraId="3112D2A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幅度档位</w:t>
            </w:r>
          </w:p>
        </w:tc>
        <w:tc>
          <w:tcPr>
            <w:tcW w:w="4237" w:type="dxa"/>
            <w:gridSpan w:val="3"/>
            <w:vAlign w:val="center"/>
          </w:tcPr>
          <w:p w14:paraId="3A28D3D8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Ω：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5mV/div,10mV/div,20mV/div,50mV/div,</w:t>
            </w:r>
          </w:p>
          <w:p w14:paraId="4B53EA9F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100mV/div,200mV/div,500mV/div,1V/div</w:t>
            </w:r>
          </w:p>
          <w:p w14:paraId="6D5CB7D7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Ω：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50mV/div,100mV/div,200mV/div,</w:t>
            </w:r>
          </w:p>
          <w:p w14:paraId="1905AA65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500mV/div,1V/div,2V/div,5V/div,10V/div</w:t>
            </w:r>
          </w:p>
        </w:tc>
        <w:tc>
          <w:tcPr>
            <w:tcW w:w="1702" w:type="dxa"/>
            <w:vAlign w:val="center"/>
          </w:tcPr>
          <w:p w14:paraId="09669EC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Align w:val="center"/>
          </w:tcPr>
          <w:p w14:paraId="40E56FE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0639175" w14:textId="77777777" w:rsidTr="008F12B4">
        <w:trPr>
          <w:trHeight w:val="813"/>
          <w:jc w:val="center"/>
        </w:trPr>
        <w:tc>
          <w:tcPr>
            <w:tcW w:w="460" w:type="dxa"/>
            <w:vAlign w:val="center"/>
          </w:tcPr>
          <w:p w14:paraId="3DBC5E4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  <w:tc>
          <w:tcPr>
            <w:tcW w:w="1433" w:type="dxa"/>
            <w:vAlign w:val="center"/>
          </w:tcPr>
          <w:p w14:paraId="7E79DF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DC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增益精度</w:t>
            </w:r>
          </w:p>
        </w:tc>
        <w:tc>
          <w:tcPr>
            <w:tcW w:w="4237" w:type="dxa"/>
            <w:gridSpan w:val="3"/>
            <w:vAlign w:val="center"/>
          </w:tcPr>
          <w:p w14:paraId="247768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702" w:type="dxa"/>
            <w:vAlign w:val="center"/>
          </w:tcPr>
          <w:p w14:paraId="13F3E23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见附表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与表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A2.2</w:t>
            </w:r>
          </w:p>
        </w:tc>
        <w:tc>
          <w:tcPr>
            <w:tcW w:w="1448" w:type="dxa"/>
            <w:vAlign w:val="center"/>
          </w:tcPr>
          <w:p w14:paraId="0E391EE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7C61C24" w14:textId="77777777" w:rsidTr="008F12B4">
        <w:trPr>
          <w:trHeight w:val="162"/>
          <w:jc w:val="center"/>
        </w:trPr>
        <w:tc>
          <w:tcPr>
            <w:tcW w:w="460" w:type="dxa"/>
            <w:vMerge w:val="restart"/>
            <w:vAlign w:val="center"/>
          </w:tcPr>
          <w:p w14:paraId="46D013E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  <w:tc>
          <w:tcPr>
            <w:tcW w:w="1433" w:type="dxa"/>
            <w:vMerge w:val="restart"/>
            <w:vAlign w:val="center"/>
          </w:tcPr>
          <w:p w14:paraId="3798CCC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输入阻抗和精度</w:t>
            </w:r>
          </w:p>
        </w:tc>
        <w:tc>
          <w:tcPr>
            <w:tcW w:w="2252" w:type="dxa"/>
            <w:vMerge w:val="restart"/>
            <w:vAlign w:val="center"/>
          </w:tcPr>
          <w:p w14:paraId="7BF3CC4B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Ω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/12pF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或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50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Ω，±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1%/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5pF</w:t>
            </w:r>
          </w:p>
        </w:tc>
        <w:tc>
          <w:tcPr>
            <w:tcW w:w="709" w:type="dxa"/>
            <w:vMerge w:val="restart"/>
            <w:vAlign w:val="center"/>
          </w:tcPr>
          <w:p w14:paraId="52F164B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1276" w:type="dxa"/>
            <w:vAlign w:val="center"/>
          </w:tcPr>
          <w:p w14:paraId="11B08F2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3D6F9AA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7D8C3B2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BBA37BF" w14:textId="77777777" w:rsidTr="008F12B4">
        <w:trPr>
          <w:trHeight w:val="162"/>
          <w:jc w:val="center"/>
        </w:trPr>
        <w:tc>
          <w:tcPr>
            <w:tcW w:w="460" w:type="dxa"/>
            <w:vMerge/>
            <w:vAlign w:val="center"/>
          </w:tcPr>
          <w:p w14:paraId="563243F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6165CE4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19A7E73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95F00C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ACADA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电容</w:t>
            </w:r>
          </w:p>
        </w:tc>
        <w:tc>
          <w:tcPr>
            <w:tcW w:w="1702" w:type="dxa"/>
            <w:vAlign w:val="center"/>
          </w:tcPr>
          <w:p w14:paraId="778F9D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5B8F18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9AA96E5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51F963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6760241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6E55BB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9FCB2B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E608F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7968B2C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40A088B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F0CF265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506BC0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50B2E1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7990289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A71F70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CH2</w:t>
            </w:r>
          </w:p>
        </w:tc>
        <w:tc>
          <w:tcPr>
            <w:tcW w:w="1276" w:type="dxa"/>
            <w:vAlign w:val="center"/>
          </w:tcPr>
          <w:p w14:paraId="711DCC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1F3E6D9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38FDE37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FB88893" w14:textId="77777777" w:rsidTr="008F12B4">
        <w:trPr>
          <w:trHeight w:val="173"/>
          <w:jc w:val="center"/>
        </w:trPr>
        <w:tc>
          <w:tcPr>
            <w:tcW w:w="460" w:type="dxa"/>
            <w:vMerge/>
            <w:vAlign w:val="center"/>
          </w:tcPr>
          <w:p w14:paraId="2EBC118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7FF9B6E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29EB42C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16D3A8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6B71B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电容</w:t>
            </w:r>
          </w:p>
        </w:tc>
        <w:tc>
          <w:tcPr>
            <w:tcW w:w="1702" w:type="dxa"/>
            <w:vAlign w:val="center"/>
          </w:tcPr>
          <w:p w14:paraId="32F71C9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4D10271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E5E8C25" w14:textId="77777777" w:rsidTr="008F12B4">
        <w:trPr>
          <w:trHeight w:val="391"/>
          <w:jc w:val="center"/>
        </w:trPr>
        <w:tc>
          <w:tcPr>
            <w:tcW w:w="460" w:type="dxa"/>
            <w:vMerge/>
            <w:vAlign w:val="center"/>
          </w:tcPr>
          <w:p w14:paraId="655C6CD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25C803E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054B0E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B72BDE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BEC48F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62B91E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72DB9E8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1B78F3C" w14:textId="77777777" w:rsidTr="008F12B4">
        <w:trPr>
          <w:trHeight w:val="162"/>
          <w:jc w:val="center"/>
        </w:trPr>
        <w:tc>
          <w:tcPr>
            <w:tcW w:w="460" w:type="dxa"/>
            <w:vMerge w:val="restart"/>
            <w:vAlign w:val="center"/>
          </w:tcPr>
          <w:p w14:paraId="3C334A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</w:p>
        </w:tc>
        <w:tc>
          <w:tcPr>
            <w:tcW w:w="1433" w:type="dxa"/>
            <w:vMerge w:val="restart"/>
            <w:vAlign w:val="center"/>
          </w:tcPr>
          <w:p w14:paraId="16B5296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耦合方式</w:t>
            </w:r>
          </w:p>
        </w:tc>
        <w:tc>
          <w:tcPr>
            <w:tcW w:w="2252" w:type="dxa"/>
            <w:vMerge w:val="restart"/>
            <w:vAlign w:val="center"/>
          </w:tcPr>
          <w:p w14:paraId="3F017928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AC/DC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AC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方式下的低端截止频率≤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200kHz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Ω）、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10Hz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Ω）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。</w:t>
            </w:r>
          </w:p>
        </w:tc>
        <w:tc>
          <w:tcPr>
            <w:tcW w:w="709" w:type="dxa"/>
            <w:vMerge w:val="restart"/>
            <w:vAlign w:val="center"/>
          </w:tcPr>
          <w:p w14:paraId="3691C4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1276" w:type="dxa"/>
            <w:vAlign w:val="center"/>
          </w:tcPr>
          <w:p w14:paraId="1121D6F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AC/DC</w:t>
            </w:r>
          </w:p>
        </w:tc>
        <w:tc>
          <w:tcPr>
            <w:tcW w:w="1702" w:type="dxa"/>
            <w:vAlign w:val="center"/>
          </w:tcPr>
          <w:p w14:paraId="5A4078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76673D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C499629" w14:textId="77777777" w:rsidTr="008F12B4">
        <w:trPr>
          <w:trHeight w:val="162"/>
          <w:jc w:val="center"/>
        </w:trPr>
        <w:tc>
          <w:tcPr>
            <w:tcW w:w="460" w:type="dxa"/>
            <w:vMerge/>
            <w:vAlign w:val="center"/>
          </w:tcPr>
          <w:p w14:paraId="29FEF7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356793A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6197385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1594BE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9C2B9A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1E58635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3FE76CE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D2BEF5D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1E127E3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4681876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72338E4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EE6CF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AC9B9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73D8B92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5C44F9B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DA50A19" w14:textId="77777777" w:rsidTr="008F12B4">
        <w:trPr>
          <w:trHeight w:val="142"/>
          <w:jc w:val="center"/>
        </w:trPr>
        <w:tc>
          <w:tcPr>
            <w:tcW w:w="460" w:type="dxa"/>
            <w:vMerge/>
            <w:vAlign w:val="center"/>
          </w:tcPr>
          <w:p w14:paraId="798AAA7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57BB3FD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458E2C5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A48201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CH2</w:t>
            </w:r>
          </w:p>
        </w:tc>
        <w:tc>
          <w:tcPr>
            <w:tcW w:w="1276" w:type="dxa"/>
            <w:vAlign w:val="center"/>
          </w:tcPr>
          <w:p w14:paraId="3C049A7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AC/DC</w:t>
            </w:r>
          </w:p>
        </w:tc>
        <w:tc>
          <w:tcPr>
            <w:tcW w:w="1702" w:type="dxa"/>
            <w:vAlign w:val="center"/>
          </w:tcPr>
          <w:p w14:paraId="17A71F1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0160E7B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569D556" w14:textId="77777777" w:rsidTr="008F12B4">
        <w:trPr>
          <w:trHeight w:val="173"/>
          <w:jc w:val="center"/>
        </w:trPr>
        <w:tc>
          <w:tcPr>
            <w:tcW w:w="460" w:type="dxa"/>
            <w:vMerge/>
            <w:vAlign w:val="center"/>
          </w:tcPr>
          <w:p w14:paraId="3F81660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623322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5EC28F6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90399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A3659C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221EA78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0D0D61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FBA3470" w14:textId="77777777" w:rsidTr="008F12B4">
        <w:trPr>
          <w:trHeight w:val="363"/>
          <w:jc w:val="center"/>
        </w:trPr>
        <w:tc>
          <w:tcPr>
            <w:tcW w:w="460" w:type="dxa"/>
            <w:vMerge/>
            <w:vAlign w:val="center"/>
          </w:tcPr>
          <w:p w14:paraId="582A1EC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62EABC2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624065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B7E0BD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98E32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3D4F949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3104C9B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9A38558" w14:textId="77777777" w:rsidTr="008F12B4">
        <w:trPr>
          <w:trHeight w:val="410"/>
          <w:jc w:val="center"/>
        </w:trPr>
        <w:tc>
          <w:tcPr>
            <w:tcW w:w="460" w:type="dxa"/>
            <w:vMerge w:val="restart"/>
            <w:vAlign w:val="center"/>
          </w:tcPr>
          <w:p w14:paraId="457A7BD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</w:p>
        </w:tc>
        <w:tc>
          <w:tcPr>
            <w:tcW w:w="1433" w:type="dxa"/>
            <w:vMerge w:val="restart"/>
            <w:vAlign w:val="center"/>
          </w:tcPr>
          <w:p w14:paraId="06ECAD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探头衰减比</w:t>
            </w:r>
          </w:p>
        </w:tc>
        <w:tc>
          <w:tcPr>
            <w:tcW w:w="2252" w:type="dxa"/>
            <w:vMerge w:val="restart"/>
            <w:vAlign w:val="center"/>
          </w:tcPr>
          <w:p w14:paraId="40BDB181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0.9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1000:1</w:t>
            </w:r>
          </w:p>
        </w:tc>
        <w:tc>
          <w:tcPr>
            <w:tcW w:w="1985" w:type="dxa"/>
            <w:gridSpan w:val="2"/>
            <w:vAlign w:val="center"/>
          </w:tcPr>
          <w:p w14:paraId="484F873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1702" w:type="dxa"/>
            <w:vAlign w:val="center"/>
          </w:tcPr>
          <w:p w14:paraId="2E04262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703844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195EF12" w14:textId="77777777" w:rsidTr="008F12B4">
        <w:trPr>
          <w:trHeight w:val="335"/>
          <w:jc w:val="center"/>
        </w:trPr>
        <w:tc>
          <w:tcPr>
            <w:tcW w:w="460" w:type="dxa"/>
            <w:vMerge/>
            <w:vAlign w:val="center"/>
          </w:tcPr>
          <w:p w14:paraId="513F47A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03ABA9F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6BA4C86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A885B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CH2</w:t>
            </w:r>
          </w:p>
        </w:tc>
        <w:tc>
          <w:tcPr>
            <w:tcW w:w="1702" w:type="dxa"/>
            <w:vAlign w:val="center"/>
          </w:tcPr>
          <w:p w14:paraId="7B1F5C3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7D2222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7642A87" w14:textId="77777777" w:rsidTr="008F12B4">
        <w:trPr>
          <w:trHeight w:val="777"/>
          <w:jc w:val="center"/>
        </w:trPr>
        <w:tc>
          <w:tcPr>
            <w:tcW w:w="460" w:type="dxa"/>
            <w:vMerge w:val="restart"/>
            <w:vAlign w:val="center"/>
          </w:tcPr>
          <w:p w14:paraId="100154E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</w:p>
        </w:tc>
        <w:tc>
          <w:tcPr>
            <w:tcW w:w="1433" w:type="dxa"/>
            <w:vMerge w:val="restart"/>
            <w:vAlign w:val="center"/>
          </w:tcPr>
          <w:p w14:paraId="1E22700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偏移调节</w:t>
            </w:r>
          </w:p>
        </w:tc>
        <w:tc>
          <w:tcPr>
            <w:tcW w:w="2252" w:type="dxa"/>
            <w:vMerge w:val="restart"/>
            <w:vAlign w:val="center"/>
          </w:tcPr>
          <w:p w14:paraId="2A302458" w14:textId="77777777" w:rsidR="00233E5C" w:rsidRPr="00233E5C" w:rsidRDefault="00233E5C" w:rsidP="00233E5C">
            <w:pPr>
              <w:ind w:firstLineChars="8" w:firstLine="1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33E5C">
              <w:rPr>
                <w:rFonts w:ascii="Times New Roman" w:eastAsia="宋体" w:hAnsi="Times New Roman" w:cs="Times New Roman"/>
                <w:szCs w:val="21"/>
              </w:rPr>
              <w:t>1MΩ</w:t>
            </w:r>
            <w:r w:rsidRPr="00233E5C">
              <w:rPr>
                <w:rFonts w:ascii="Times New Roman" w:eastAsia="宋体" w:hAnsi="Times New Roman" w:cs="Times New Roman"/>
                <w:szCs w:val="21"/>
              </w:rPr>
              <w:t>：</w:t>
            </w:r>
            <w:r w:rsidRPr="00233E5C">
              <w:rPr>
                <w:rFonts w:ascii="Times New Roman" w:eastAsia="宋体" w:hAnsi="Times New Roman" w:cs="Times New Roman"/>
                <w:szCs w:val="21"/>
              </w:rPr>
              <w:t>±100V</w:t>
            </w:r>
            <w:r w:rsidRPr="00233E5C">
              <w:rPr>
                <w:rFonts w:ascii="Times New Roman" w:eastAsia="宋体" w:hAnsi="Times New Roman" w:cs="Times New Roman" w:hint="eastAsia"/>
                <w:szCs w:val="21"/>
              </w:rPr>
              <w:t>:</w:t>
            </w:r>
          </w:p>
          <w:p w14:paraId="13EF041C" w14:textId="77777777" w:rsidR="00233E5C" w:rsidRPr="00233E5C" w:rsidRDefault="00233E5C" w:rsidP="00233E5C">
            <w:pPr>
              <w:ind w:firstLineChars="8" w:firstLine="1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33E5C">
              <w:rPr>
                <w:rFonts w:ascii="Times New Roman" w:eastAsia="宋体" w:hAnsi="Times New Roman" w:cs="Times New Roman"/>
                <w:szCs w:val="21"/>
              </w:rPr>
              <w:t>1V/div</w:t>
            </w:r>
            <w:r w:rsidRPr="00233E5C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233E5C">
              <w:rPr>
                <w:rFonts w:ascii="Times New Roman" w:eastAsia="宋体" w:hAnsi="Times New Roman" w:cs="Times New Roman"/>
                <w:szCs w:val="21"/>
              </w:rPr>
              <w:t>10V/div</w:t>
            </w:r>
            <w:r w:rsidRPr="00233E5C">
              <w:rPr>
                <w:rFonts w:ascii="Times New Roman" w:eastAsia="宋体" w:hAnsi="Times New Roman" w:cs="Times New Roman"/>
                <w:szCs w:val="21"/>
              </w:rPr>
              <w:t>、</w:t>
            </w:r>
          </w:p>
          <w:p w14:paraId="537D6C3B" w14:textId="77777777" w:rsidR="00233E5C" w:rsidRPr="00233E5C" w:rsidRDefault="00233E5C" w:rsidP="00233E5C">
            <w:pPr>
              <w:ind w:firstLineChars="8" w:firstLine="1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33E5C">
              <w:rPr>
                <w:rFonts w:ascii="Times New Roman" w:eastAsia="宋体" w:hAnsi="Times New Roman" w:cs="Times New Roman"/>
                <w:szCs w:val="21"/>
              </w:rPr>
              <w:lastRenderedPageBreak/>
              <w:t>±5V</w:t>
            </w:r>
          </w:p>
          <w:p w14:paraId="0DADE6E8" w14:textId="77777777" w:rsidR="00233E5C" w:rsidRPr="00233E5C" w:rsidRDefault="00233E5C" w:rsidP="00233E5C">
            <w:pPr>
              <w:ind w:firstLineChars="8" w:firstLine="1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33E5C">
              <w:rPr>
                <w:rFonts w:ascii="Times New Roman" w:eastAsia="宋体" w:hAnsi="Times New Roman" w:cs="Times New Roman"/>
                <w:szCs w:val="21"/>
              </w:rPr>
              <w:t>50mV/div</w:t>
            </w:r>
            <w:r w:rsidRPr="00233E5C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233E5C">
              <w:rPr>
                <w:rFonts w:ascii="Times New Roman" w:eastAsia="宋体" w:hAnsi="Times New Roman" w:cs="Times New Roman"/>
                <w:szCs w:val="21"/>
              </w:rPr>
              <w:t>500mV/div</w:t>
            </w:r>
          </w:p>
          <w:p w14:paraId="63801318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：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±10V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:</w:t>
            </w:r>
          </w:p>
          <w:p w14:paraId="43695E21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100mV/div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1V/div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、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±0.5V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:</w:t>
            </w:r>
          </w:p>
          <w:p w14:paraId="3C4CECBC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5mV/div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50mV/div</w:t>
            </w:r>
          </w:p>
        </w:tc>
        <w:tc>
          <w:tcPr>
            <w:tcW w:w="709" w:type="dxa"/>
            <w:vMerge w:val="restart"/>
            <w:vAlign w:val="center"/>
          </w:tcPr>
          <w:p w14:paraId="6E22AC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CH1</w:t>
            </w:r>
          </w:p>
        </w:tc>
        <w:tc>
          <w:tcPr>
            <w:tcW w:w="1276" w:type="dxa"/>
            <w:vAlign w:val="center"/>
          </w:tcPr>
          <w:p w14:paraId="433FCFC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021247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123BB38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982D91C" w14:textId="77777777" w:rsidTr="008F12B4">
        <w:trPr>
          <w:trHeight w:val="738"/>
          <w:jc w:val="center"/>
        </w:trPr>
        <w:tc>
          <w:tcPr>
            <w:tcW w:w="460" w:type="dxa"/>
            <w:vMerge/>
            <w:vAlign w:val="center"/>
          </w:tcPr>
          <w:p w14:paraId="78C042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02C9D0B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1357EF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F98E7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7ED1C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7E6E43C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672B77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6EE959B" w14:textId="77777777" w:rsidTr="008F12B4">
        <w:trPr>
          <w:trHeight w:val="656"/>
          <w:jc w:val="center"/>
        </w:trPr>
        <w:tc>
          <w:tcPr>
            <w:tcW w:w="460" w:type="dxa"/>
            <w:vMerge/>
            <w:vAlign w:val="center"/>
          </w:tcPr>
          <w:p w14:paraId="7BCFC12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6C3258B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6282A3C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8D1B26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CH2</w:t>
            </w:r>
          </w:p>
        </w:tc>
        <w:tc>
          <w:tcPr>
            <w:tcW w:w="1276" w:type="dxa"/>
            <w:vAlign w:val="center"/>
          </w:tcPr>
          <w:p w14:paraId="2FB6F51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Ω</w:t>
            </w:r>
          </w:p>
        </w:tc>
        <w:tc>
          <w:tcPr>
            <w:tcW w:w="1702" w:type="dxa"/>
            <w:vAlign w:val="center"/>
          </w:tcPr>
          <w:p w14:paraId="18E51FA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28FB977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4B5E67B" w14:textId="77777777" w:rsidTr="008F12B4">
        <w:trPr>
          <w:trHeight w:val="708"/>
          <w:jc w:val="center"/>
        </w:trPr>
        <w:tc>
          <w:tcPr>
            <w:tcW w:w="460" w:type="dxa"/>
            <w:vMerge/>
            <w:vAlign w:val="center"/>
          </w:tcPr>
          <w:p w14:paraId="19EE52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14:paraId="66D7F22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14:paraId="05723D2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AA1D43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573F4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50Ω</w:t>
            </w:r>
          </w:p>
        </w:tc>
        <w:tc>
          <w:tcPr>
            <w:tcW w:w="1702" w:type="dxa"/>
            <w:vAlign w:val="center"/>
          </w:tcPr>
          <w:p w14:paraId="1722BB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8" w:type="dxa"/>
            <w:vMerge/>
            <w:vAlign w:val="center"/>
          </w:tcPr>
          <w:p w14:paraId="2A8B151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7E3D3BF" w14:textId="77777777" w:rsidTr="008F12B4">
        <w:trPr>
          <w:trHeight w:val="785"/>
          <w:jc w:val="center"/>
        </w:trPr>
        <w:tc>
          <w:tcPr>
            <w:tcW w:w="460" w:type="dxa"/>
            <w:vAlign w:val="center"/>
          </w:tcPr>
          <w:p w14:paraId="4157DA9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11</w:t>
            </w:r>
          </w:p>
        </w:tc>
        <w:tc>
          <w:tcPr>
            <w:tcW w:w="1433" w:type="dxa"/>
            <w:vAlign w:val="center"/>
          </w:tcPr>
          <w:p w14:paraId="6268DD5E" w14:textId="77777777" w:rsidR="00233E5C" w:rsidRPr="00233E5C" w:rsidRDefault="00233E5C" w:rsidP="00233E5C">
            <w:pPr>
              <w:ind w:firstLineChars="50" w:firstLine="105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偏移精度</w:t>
            </w:r>
          </w:p>
        </w:tc>
        <w:tc>
          <w:tcPr>
            <w:tcW w:w="4237" w:type="dxa"/>
            <w:gridSpan w:val="3"/>
            <w:vAlign w:val="center"/>
          </w:tcPr>
          <w:p w14:paraId="6C01402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2" w:type="dxa"/>
            <w:vAlign w:val="center"/>
          </w:tcPr>
          <w:p w14:paraId="0708072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见附表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A2.3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与表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A2.4</w:t>
            </w:r>
          </w:p>
        </w:tc>
        <w:tc>
          <w:tcPr>
            <w:tcW w:w="1448" w:type="dxa"/>
            <w:vAlign w:val="center"/>
          </w:tcPr>
          <w:p w14:paraId="5A07CA2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6761811" w14:textId="77777777" w:rsidTr="008F12B4">
        <w:trPr>
          <w:trHeight w:val="2967"/>
          <w:jc w:val="center"/>
        </w:trPr>
        <w:tc>
          <w:tcPr>
            <w:tcW w:w="460" w:type="dxa"/>
            <w:vAlign w:val="center"/>
          </w:tcPr>
          <w:p w14:paraId="7A3F377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12</w:t>
            </w:r>
          </w:p>
        </w:tc>
        <w:tc>
          <w:tcPr>
            <w:tcW w:w="1433" w:type="dxa"/>
            <w:vAlign w:val="center"/>
          </w:tcPr>
          <w:p w14:paraId="663F3AB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平方根噪声值</w:t>
            </w:r>
          </w:p>
        </w:tc>
        <w:tc>
          <w:tcPr>
            <w:tcW w:w="4237" w:type="dxa"/>
            <w:gridSpan w:val="3"/>
            <w:vAlign w:val="center"/>
          </w:tcPr>
          <w:p w14:paraId="22BCC67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Ω：≤（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350µV+0.5%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×输入电压范围）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；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350mV+0.5%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×输入电压范围）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；</w:t>
            </w:r>
          </w:p>
          <w:p w14:paraId="3F16955A" w14:textId="77777777" w:rsidR="00233E5C" w:rsidRPr="00233E5C" w:rsidRDefault="00233E5C" w:rsidP="00233E5C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Ω：平方根噪声值≤（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×输入电压范围）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00mV/div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；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×输入电压范围）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～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  <w:tc>
          <w:tcPr>
            <w:tcW w:w="1702" w:type="dxa"/>
            <w:vAlign w:val="center"/>
          </w:tcPr>
          <w:p w14:paraId="606C7A8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见附表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与表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A2.6</w:t>
            </w:r>
          </w:p>
        </w:tc>
        <w:tc>
          <w:tcPr>
            <w:tcW w:w="1448" w:type="dxa"/>
            <w:vAlign w:val="center"/>
          </w:tcPr>
          <w:p w14:paraId="3CA58F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E8EC1B4" w14:textId="77777777" w:rsidTr="008F12B4">
        <w:trPr>
          <w:trHeight w:val="982"/>
          <w:jc w:val="center"/>
        </w:trPr>
        <w:tc>
          <w:tcPr>
            <w:tcW w:w="460" w:type="dxa"/>
            <w:vAlign w:val="center"/>
          </w:tcPr>
          <w:p w14:paraId="6B86216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</w:p>
        </w:tc>
        <w:tc>
          <w:tcPr>
            <w:tcW w:w="1433" w:type="dxa"/>
            <w:vAlign w:val="center"/>
          </w:tcPr>
          <w:p w14:paraId="13BBAB4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平方根噪声值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(20MHz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滤波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4237" w:type="dxa"/>
            <w:gridSpan w:val="3"/>
            <w:vAlign w:val="center"/>
          </w:tcPr>
          <w:p w14:paraId="21A7AF2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≤（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×输入电压范围）</w:t>
            </w:r>
          </w:p>
        </w:tc>
        <w:tc>
          <w:tcPr>
            <w:tcW w:w="1702" w:type="dxa"/>
            <w:vAlign w:val="center"/>
          </w:tcPr>
          <w:p w14:paraId="38F7EAA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见附表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A2.7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与表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A2.8</w:t>
            </w:r>
          </w:p>
        </w:tc>
        <w:tc>
          <w:tcPr>
            <w:tcW w:w="1448" w:type="dxa"/>
            <w:vAlign w:val="center"/>
          </w:tcPr>
          <w:p w14:paraId="19F2B1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15A9D4F5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F5B882E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58429FF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A4BFAF3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2.1 DC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增益精度指标测试（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1M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701"/>
        <w:gridCol w:w="1276"/>
        <w:gridCol w:w="1276"/>
        <w:gridCol w:w="709"/>
        <w:gridCol w:w="992"/>
        <w:gridCol w:w="1492"/>
      </w:tblGrid>
      <w:tr w:rsidR="00233E5C" w:rsidRPr="00233E5C" w14:paraId="2EA5F48A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6FE6F18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09CD8DA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vAlign w:val="center"/>
          </w:tcPr>
          <w:p w14:paraId="2DC135F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683EF6F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5295B6E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54968CD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58A43B88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2FA3233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08A704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01832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测试条件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711F7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759F5E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513AD25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0855B26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2F8CA7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420D28D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0DE414F3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0204702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7F4EE1F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7.5mV</w:t>
            </w:r>
          </w:p>
        </w:tc>
        <w:tc>
          <w:tcPr>
            <w:tcW w:w="709" w:type="dxa"/>
          </w:tcPr>
          <w:p w14:paraId="103F35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3F12A4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" w:name="DC_1MΩ_50mV_CH1"/>
            <w:bookmarkEnd w:id="2"/>
          </w:p>
        </w:tc>
        <w:tc>
          <w:tcPr>
            <w:tcW w:w="1492" w:type="dxa"/>
            <w:vAlign w:val="center"/>
          </w:tcPr>
          <w:p w14:paraId="35F0C36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7274B07" w14:textId="77777777" w:rsidTr="008F12B4">
        <w:trPr>
          <w:trHeight w:val="369"/>
          <w:jc w:val="center"/>
        </w:trPr>
        <w:tc>
          <w:tcPr>
            <w:tcW w:w="1637" w:type="dxa"/>
            <w:vMerge/>
            <w:vAlign w:val="center"/>
          </w:tcPr>
          <w:p w14:paraId="4706B00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669AB8C1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8AEAC4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013729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520B69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308C81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" w:name="DC_1MΩ_50mV_CH2"/>
            <w:bookmarkEnd w:id="3"/>
          </w:p>
        </w:tc>
        <w:tc>
          <w:tcPr>
            <w:tcW w:w="1492" w:type="dxa"/>
            <w:vAlign w:val="center"/>
          </w:tcPr>
          <w:p w14:paraId="52F11E6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92611D7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976129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11B372B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2C456E44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7EA3E39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7060181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15mV</w:t>
            </w:r>
          </w:p>
        </w:tc>
        <w:tc>
          <w:tcPr>
            <w:tcW w:w="709" w:type="dxa"/>
          </w:tcPr>
          <w:p w14:paraId="3188EF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D4DE81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" w:name="DC_1MΩ_100mV_CH1"/>
            <w:bookmarkEnd w:id="4"/>
          </w:p>
        </w:tc>
        <w:tc>
          <w:tcPr>
            <w:tcW w:w="1492" w:type="dxa"/>
            <w:vAlign w:val="center"/>
          </w:tcPr>
          <w:p w14:paraId="60CED09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5DB9886" w14:textId="77777777" w:rsidTr="008F12B4">
        <w:trPr>
          <w:trHeight w:val="409"/>
          <w:jc w:val="center"/>
        </w:trPr>
        <w:tc>
          <w:tcPr>
            <w:tcW w:w="1637" w:type="dxa"/>
            <w:vMerge/>
            <w:vAlign w:val="center"/>
          </w:tcPr>
          <w:p w14:paraId="44875A2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179A0CCB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BE988F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93713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0FC139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18980D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" w:name="DC_1MΩ_100mV_CH2"/>
            <w:bookmarkEnd w:id="5"/>
          </w:p>
        </w:tc>
        <w:tc>
          <w:tcPr>
            <w:tcW w:w="1492" w:type="dxa"/>
            <w:vAlign w:val="center"/>
          </w:tcPr>
          <w:p w14:paraId="631FCBD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A30E90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47726F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4A1ECD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1AB377A5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7201C56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800mV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48FF507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30mV</w:t>
            </w:r>
          </w:p>
        </w:tc>
        <w:tc>
          <w:tcPr>
            <w:tcW w:w="709" w:type="dxa"/>
          </w:tcPr>
          <w:p w14:paraId="05BFDBA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2C5A3C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6" w:name="DC_1MΩ_200mV_CH1"/>
            <w:bookmarkEnd w:id="6"/>
          </w:p>
        </w:tc>
        <w:tc>
          <w:tcPr>
            <w:tcW w:w="1492" w:type="dxa"/>
            <w:vAlign w:val="center"/>
          </w:tcPr>
          <w:p w14:paraId="1CBDD8B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C184965" w14:textId="77777777" w:rsidTr="008F12B4">
        <w:trPr>
          <w:trHeight w:val="393"/>
          <w:jc w:val="center"/>
        </w:trPr>
        <w:tc>
          <w:tcPr>
            <w:tcW w:w="1637" w:type="dxa"/>
            <w:vMerge/>
            <w:vAlign w:val="center"/>
          </w:tcPr>
          <w:p w14:paraId="0169BD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50A4AF54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8E71BA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51BED4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B6B2F1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29FB2F5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7" w:name="DC_1MΩ_200mV_CH2"/>
            <w:bookmarkEnd w:id="7"/>
          </w:p>
        </w:tc>
        <w:tc>
          <w:tcPr>
            <w:tcW w:w="1492" w:type="dxa"/>
            <w:vAlign w:val="center"/>
          </w:tcPr>
          <w:p w14:paraId="24542B9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8E716F3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AC47AD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3EAA3B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23BCD863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1EC621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31F4E6E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75mV</w:t>
            </w:r>
          </w:p>
        </w:tc>
        <w:tc>
          <w:tcPr>
            <w:tcW w:w="709" w:type="dxa"/>
          </w:tcPr>
          <w:p w14:paraId="1B4A7D3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13B360C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8" w:name="DC_1MΩ_500mV_CH1"/>
            <w:bookmarkEnd w:id="8"/>
          </w:p>
        </w:tc>
        <w:tc>
          <w:tcPr>
            <w:tcW w:w="1492" w:type="dxa"/>
            <w:vAlign w:val="center"/>
          </w:tcPr>
          <w:p w14:paraId="6394A76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CA0F817" w14:textId="77777777" w:rsidTr="008F12B4">
        <w:trPr>
          <w:trHeight w:val="405"/>
          <w:jc w:val="center"/>
        </w:trPr>
        <w:tc>
          <w:tcPr>
            <w:tcW w:w="1637" w:type="dxa"/>
            <w:vMerge/>
            <w:vAlign w:val="center"/>
          </w:tcPr>
          <w:p w14:paraId="34683D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1E169213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2EE9EC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74DCA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E5B8FC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9A80A4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9" w:name="DC_1MΩ_500mV_CH2"/>
            <w:bookmarkEnd w:id="9"/>
          </w:p>
        </w:tc>
        <w:tc>
          <w:tcPr>
            <w:tcW w:w="1492" w:type="dxa"/>
            <w:vAlign w:val="center"/>
          </w:tcPr>
          <w:p w14:paraId="5E9F342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3A6080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65A531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3233415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735DD30F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7176D25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7670696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150mV</w:t>
            </w:r>
          </w:p>
        </w:tc>
        <w:tc>
          <w:tcPr>
            <w:tcW w:w="709" w:type="dxa"/>
          </w:tcPr>
          <w:p w14:paraId="5187D8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3912DD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0" w:name="DC_1MΩ_1V_CH1"/>
            <w:bookmarkEnd w:id="10"/>
          </w:p>
        </w:tc>
        <w:tc>
          <w:tcPr>
            <w:tcW w:w="1492" w:type="dxa"/>
            <w:vAlign w:val="center"/>
          </w:tcPr>
          <w:p w14:paraId="53991A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2582CD4" w14:textId="77777777" w:rsidTr="008F12B4">
        <w:trPr>
          <w:trHeight w:val="403"/>
          <w:jc w:val="center"/>
        </w:trPr>
        <w:tc>
          <w:tcPr>
            <w:tcW w:w="1637" w:type="dxa"/>
            <w:vMerge/>
            <w:vAlign w:val="center"/>
          </w:tcPr>
          <w:p w14:paraId="038FFC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45CDAE38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EA17B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404147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B91C4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222ADBA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1" w:name="DC_1MΩ_1V_CH2"/>
            <w:bookmarkEnd w:id="11"/>
          </w:p>
        </w:tc>
        <w:tc>
          <w:tcPr>
            <w:tcW w:w="1492" w:type="dxa"/>
            <w:vAlign w:val="center"/>
          </w:tcPr>
          <w:p w14:paraId="6139680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50AC07A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3BBCB6E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20V</w:t>
            </w:r>
          </w:p>
          <w:p w14:paraId="51C0A4F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(2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668464CD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量程</w:t>
            </w:r>
          </w:p>
        </w:tc>
        <w:tc>
          <w:tcPr>
            <w:tcW w:w="1276" w:type="dxa"/>
            <w:vMerge w:val="restart"/>
            <w:vAlign w:val="center"/>
          </w:tcPr>
          <w:p w14:paraId="001BEF9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8V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压</w:t>
            </w:r>
          </w:p>
        </w:tc>
        <w:tc>
          <w:tcPr>
            <w:tcW w:w="1276" w:type="dxa"/>
            <w:vMerge w:val="restart"/>
            <w:vAlign w:val="center"/>
          </w:tcPr>
          <w:p w14:paraId="4AC3CC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300mV</w:t>
            </w:r>
          </w:p>
        </w:tc>
        <w:tc>
          <w:tcPr>
            <w:tcW w:w="709" w:type="dxa"/>
          </w:tcPr>
          <w:p w14:paraId="5490BC2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F8E22B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2" w:name="DC_1MΩ_2V_CH1"/>
            <w:bookmarkEnd w:id="12"/>
          </w:p>
        </w:tc>
        <w:tc>
          <w:tcPr>
            <w:tcW w:w="1492" w:type="dxa"/>
            <w:vAlign w:val="center"/>
          </w:tcPr>
          <w:p w14:paraId="1AD5BEF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2C52092" w14:textId="77777777" w:rsidTr="008F12B4">
        <w:trPr>
          <w:trHeight w:val="401"/>
          <w:jc w:val="center"/>
        </w:trPr>
        <w:tc>
          <w:tcPr>
            <w:tcW w:w="1637" w:type="dxa"/>
            <w:vMerge/>
            <w:vAlign w:val="center"/>
          </w:tcPr>
          <w:p w14:paraId="5886C02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44860B48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56B99B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BF4725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BD37F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BD4C98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3" w:name="DC_1MΩ_2V_CH2"/>
            <w:bookmarkEnd w:id="13"/>
          </w:p>
        </w:tc>
        <w:tc>
          <w:tcPr>
            <w:tcW w:w="1492" w:type="dxa"/>
            <w:vAlign w:val="center"/>
          </w:tcPr>
          <w:p w14:paraId="4D4387F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CDE67C6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F7F603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50V</w:t>
            </w:r>
          </w:p>
          <w:p w14:paraId="649A523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0F5162C6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4047086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0019C29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750mV</w:t>
            </w:r>
          </w:p>
        </w:tc>
        <w:tc>
          <w:tcPr>
            <w:tcW w:w="709" w:type="dxa"/>
          </w:tcPr>
          <w:p w14:paraId="774AE1A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0EC0033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4" w:name="DC_1MΩ_5V_CH1"/>
            <w:bookmarkEnd w:id="14"/>
          </w:p>
        </w:tc>
        <w:tc>
          <w:tcPr>
            <w:tcW w:w="1492" w:type="dxa"/>
            <w:vAlign w:val="center"/>
          </w:tcPr>
          <w:p w14:paraId="7747143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9B16CE0" w14:textId="77777777" w:rsidTr="008F12B4">
        <w:trPr>
          <w:trHeight w:val="399"/>
          <w:jc w:val="center"/>
        </w:trPr>
        <w:tc>
          <w:tcPr>
            <w:tcW w:w="1637" w:type="dxa"/>
            <w:vMerge/>
            <w:vAlign w:val="center"/>
          </w:tcPr>
          <w:p w14:paraId="7B401E5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65D838AE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303660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46D9C7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C195CF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410961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5" w:name="DC_1MΩ_5V_CH2"/>
            <w:bookmarkEnd w:id="15"/>
          </w:p>
        </w:tc>
        <w:tc>
          <w:tcPr>
            <w:tcW w:w="1492" w:type="dxa"/>
            <w:vAlign w:val="center"/>
          </w:tcPr>
          <w:p w14:paraId="5B5A13A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9E2BC63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16AA9A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100V</w:t>
            </w:r>
          </w:p>
          <w:p w14:paraId="29F510A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398C20A5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4FCD353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40V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0E7EEE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1.5V</w:t>
            </w:r>
          </w:p>
        </w:tc>
        <w:tc>
          <w:tcPr>
            <w:tcW w:w="709" w:type="dxa"/>
          </w:tcPr>
          <w:p w14:paraId="369EB8D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022572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6" w:name="DC_1MΩ_10V_CH1"/>
            <w:bookmarkEnd w:id="16"/>
          </w:p>
        </w:tc>
        <w:tc>
          <w:tcPr>
            <w:tcW w:w="1492" w:type="dxa"/>
            <w:vAlign w:val="center"/>
          </w:tcPr>
          <w:p w14:paraId="71A108F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0A42E6D" w14:textId="77777777" w:rsidTr="008F12B4">
        <w:trPr>
          <w:trHeight w:val="341"/>
          <w:jc w:val="center"/>
        </w:trPr>
        <w:tc>
          <w:tcPr>
            <w:tcW w:w="1637" w:type="dxa"/>
            <w:vMerge/>
            <w:vAlign w:val="center"/>
          </w:tcPr>
          <w:p w14:paraId="1A61F0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3A5C72A6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7A71F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17BB89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266414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7E2AC9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7" w:name="DC_1MΩ_10V_CH2"/>
            <w:bookmarkEnd w:id="17"/>
          </w:p>
        </w:tc>
        <w:tc>
          <w:tcPr>
            <w:tcW w:w="1492" w:type="dxa"/>
            <w:vAlign w:val="center"/>
          </w:tcPr>
          <w:p w14:paraId="2E02E8A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7595EAAE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359024F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8BA5628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F8824FA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2.2 DC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增益精度指标测试（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50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701"/>
        <w:gridCol w:w="1276"/>
        <w:gridCol w:w="1276"/>
        <w:gridCol w:w="709"/>
        <w:gridCol w:w="992"/>
        <w:gridCol w:w="1492"/>
      </w:tblGrid>
      <w:tr w:rsidR="00233E5C" w:rsidRPr="00233E5C" w14:paraId="2AD84F1D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24FF92F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7BB5E9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vAlign w:val="center"/>
          </w:tcPr>
          <w:p w14:paraId="0CC0DAD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5D99421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5B89B5E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4D149D0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06A133EF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475FC8E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0AB16B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9256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测试条件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18A9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02881D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2D0A7E6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7782D19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7151FDE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</w:t>
            </w:r>
          </w:p>
          <w:p w14:paraId="7185D1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35CE3AFA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43B967C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3ACE36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0.75mV</w:t>
            </w:r>
          </w:p>
        </w:tc>
        <w:tc>
          <w:tcPr>
            <w:tcW w:w="709" w:type="dxa"/>
          </w:tcPr>
          <w:p w14:paraId="1404E9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1B707EB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5B90EC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D76F74C" w14:textId="77777777" w:rsidTr="008F12B4">
        <w:trPr>
          <w:trHeight w:val="337"/>
          <w:jc w:val="center"/>
        </w:trPr>
        <w:tc>
          <w:tcPr>
            <w:tcW w:w="1637" w:type="dxa"/>
            <w:vMerge/>
            <w:vAlign w:val="center"/>
          </w:tcPr>
          <w:p w14:paraId="0867054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73415B0A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D4E72F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59D299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6951B17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E11143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042605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B369D48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17F9E4A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</w:t>
            </w:r>
          </w:p>
          <w:p w14:paraId="68C647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19B55309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5C3F38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0060502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1.5mV</w:t>
            </w:r>
          </w:p>
        </w:tc>
        <w:tc>
          <w:tcPr>
            <w:tcW w:w="709" w:type="dxa"/>
          </w:tcPr>
          <w:p w14:paraId="09F06C2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77292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8" w:name="DC_50Ω_10mV_CH1"/>
            <w:bookmarkEnd w:id="18"/>
          </w:p>
        </w:tc>
        <w:tc>
          <w:tcPr>
            <w:tcW w:w="1492" w:type="dxa"/>
            <w:vAlign w:val="center"/>
          </w:tcPr>
          <w:p w14:paraId="3172C68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8930EB4" w14:textId="77777777" w:rsidTr="008F12B4">
        <w:trPr>
          <w:trHeight w:val="419"/>
          <w:jc w:val="center"/>
        </w:trPr>
        <w:tc>
          <w:tcPr>
            <w:tcW w:w="1637" w:type="dxa"/>
            <w:vMerge/>
            <w:vAlign w:val="center"/>
          </w:tcPr>
          <w:p w14:paraId="193C992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44CBC694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88E07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BB1CED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F59331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2C0A1E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19" w:name="DC_50Ω_10mV_CH2"/>
            <w:bookmarkEnd w:id="19"/>
          </w:p>
        </w:tc>
        <w:tc>
          <w:tcPr>
            <w:tcW w:w="1492" w:type="dxa"/>
            <w:vAlign w:val="center"/>
          </w:tcPr>
          <w:p w14:paraId="1B4F343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14B5906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CA7D85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</w:p>
          <w:p w14:paraId="5E248B3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(20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3AFD29CD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1D3964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80mV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3DC32A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3mV</w:t>
            </w:r>
          </w:p>
        </w:tc>
        <w:tc>
          <w:tcPr>
            <w:tcW w:w="709" w:type="dxa"/>
          </w:tcPr>
          <w:p w14:paraId="034F66A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1822DC4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0" w:name="DC_50Ω_20mV_CH1"/>
            <w:bookmarkEnd w:id="20"/>
          </w:p>
        </w:tc>
        <w:tc>
          <w:tcPr>
            <w:tcW w:w="1492" w:type="dxa"/>
            <w:vAlign w:val="center"/>
          </w:tcPr>
          <w:p w14:paraId="0C68888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9F948BB" w14:textId="77777777" w:rsidTr="008F12B4">
        <w:trPr>
          <w:trHeight w:val="389"/>
          <w:jc w:val="center"/>
        </w:trPr>
        <w:tc>
          <w:tcPr>
            <w:tcW w:w="1637" w:type="dxa"/>
            <w:vMerge/>
            <w:vAlign w:val="center"/>
          </w:tcPr>
          <w:p w14:paraId="62A2FFD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223CB717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E48AFB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58AE3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C3F655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720201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1" w:name="DC_50Ω_20mV_CH2"/>
            <w:bookmarkEnd w:id="21"/>
          </w:p>
        </w:tc>
        <w:tc>
          <w:tcPr>
            <w:tcW w:w="1492" w:type="dxa"/>
            <w:vAlign w:val="center"/>
          </w:tcPr>
          <w:p w14:paraId="267CBA0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C54B80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B67EB8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2CC3595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5D47E48E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2A17F60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744627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7.5mV</w:t>
            </w:r>
          </w:p>
        </w:tc>
        <w:tc>
          <w:tcPr>
            <w:tcW w:w="709" w:type="dxa"/>
          </w:tcPr>
          <w:p w14:paraId="425C07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F9BB06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2" w:name="DC_50Ω_50mV_CH1"/>
            <w:bookmarkEnd w:id="22"/>
          </w:p>
        </w:tc>
        <w:tc>
          <w:tcPr>
            <w:tcW w:w="1492" w:type="dxa"/>
            <w:vAlign w:val="center"/>
          </w:tcPr>
          <w:p w14:paraId="72CC228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49A8A7B" w14:textId="77777777" w:rsidTr="008F12B4">
        <w:trPr>
          <w:trHeight w:val="401"/>
          <w:jc w:val="center"/>
        </w:trPr>
        <w:tc>
          <w:tcPr>
            <w:tcW w:w="1637" w:type="dxa"/>
            <w:vMerge/>
            <w:vAlign w:val="center"/>
          </w:tcPr>
          <w:p w14:paraId="7925E16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3D4510F9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DA8F14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53E16C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69FD8BA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EE3E6D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3" w:name="DC_50Ω_50mV_CH2"/>
            <w:bookmarkEnd w:id="23"/>
          </w:p>
        </w:tc>
        <w:tc>
          <w:tcPr>
            <w:tcW w:w="1492" w:type="dxa"/>
            <w:vAlign w:val="center"/>
          </w:tcPr>
          <w:p w14:paraId="481B265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7F15221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7BF775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1751F23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3DC6D963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108E92E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48A60C3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15mV</w:t>
            </w:r>
          </w:p>
        </w:tc>
        <w:tc>
          <w:tcPr>
            <w:tcW w:w="709" w:type="dxa"/>
          </w:tcPr>
          <w:p w14:paraId="252EAC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0A8BA9B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4" w:name="DC_50Ω_100mV_CH1"/>
            <w:bookmarkEnd w:id="24"/>
          </w:p>
        </w:tc>
        <w:tc>
          <w:tcPr>
            <w:tcW w:w="1492" w:type="dxa"/>
            <w:vAlign w:val="center"/>
          </w:tcPr>
          <w:p w14:paraId="2AFBC64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64AAEDE" w14:textId="77777777" w:rsidTr="008F12B4">
        <w:trPr>
          <w:trHeight w:val="412"/>
          <w:jc w:val="center"/>
        </w:trPr>
        <w:tc>
          <w:tcPr>
            <w:tcW w:w="1637" w:type="dxa"/>
            <w:vMerge/>
            <w:vAlign w:val="center"/>
          </w:tcPr>
          <w:p w14:paraId="1FE87D6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351FA1D9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990DBF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553A6A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552CAA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2D9526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5" w:name="DC_50Ω_100mV_CH2"/>
            <w:bookmarkEnd w:id="25"/>
          </w:p>
        </w:tc>
        <w:tc>
          <w:tcPr>
            <w:tcW w:w="1492" w:type="dxa"/>
            <w:vAlign w:val="center"/>
          </w:tcPr>
          <w:p w14:paraId="4DFD379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C9BEB7A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7A233CA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34DAFA3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4FBDA2C9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391AE99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800mV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587F0C6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30mV</w:t>
            </w:r>
          </w:p>
        </w:tc>
        <w:tc>
          <w:tcPr>
            <w:tcW w:w="709" w:type="dxa"/>
          </w:tcPr>
          <w:p w14:paraId="1D0BDC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B16275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6" w:name="DC_50Ω_200mV_CH1"/>
            <w:bookmarkEnd w:id="26"/>
          </w:p>
        </w:tc>
        <w:tc>
          <w:tcPr>
            <w:tcW w:w="1492" w:type="dxa"/>
            <w:vAlign w:val="center"/>
          </w:tcPr>
          <w:p w14:paraId="4BEFE11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396A251" w14:textId="77777777" w:rsidTr="008F12B4">
        <w:trPr>
          <w:trHeight w:val="397"/>
          <w:jc w:val="center"/>
        </w:trPr>
        <w:tc>
          <w:tcPr>
            <w:tcW w:w="1637" w:type="dxa"/>
            <w:vMerge/>
            <w:vAlign w:val="center"/>
          </w:tcPr>
          <w:p w14:paraId="14A58E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2E4FDCF0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8DB9DE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C469CE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BFD79B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63460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7" w:name="DC_50Ω_200mV_CH2"/>
            <w:bookmarkEnd w:id="27"/>
          </w:p>
        </w:tc>
        <w:tc>
          <w:tcPr>
            <w:tcW w:w="1492" w:type="dxa"/>
            <w:vAlign w:val="center"/>
          </w:tcPr>
          <w:p w14:paraId="126A504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D281FFE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14DDADD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176284E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399107BA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0BE24F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041C2E2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75mV</w:t>
            </w:r>
          </w:p>
        </w:tc>
        <w:tc>
          <w:tcPr>
            <w:tcW w:w="709" w:type="dxa"/>
          </w:tcPr>
          <w:p w14:paraId="4823A7B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1AE5387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8" w:name="DC_50Ω_500mV_CH1"/>
            <w:bookmarkEnd w:id="28"/>
          </w:p>
        </w:tc>
        <w:tc>
          <w:tcPr>
            <w:tcW w:w="1492" w:type="dxa"/>
            <w:vAlign w:val="center"/>
          </w:tcPr>
          <w:p w14:paraId="66B4478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BE16151" w14:textId="77777777" w:rsidTr="008F12B4">
        <w:trPr>
          <w:trHeight w:val="394"/>
          <w:jc w:val="center"/>
        </w:trPr>
        <w:tc>
          <w:tcPr>
            <w:tcW w:w="1637" w:type="dxa"/>
            <w:vMerge/>
            <w:vAlign w:val="center"/>
          </w:tcPr>
          <w:p w14:paraId="77601DF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3D6ADD55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7B9D3B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EFC7C3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735DDD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688C39C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29" w:name="DC_50Ω_500mV_CH2"/>
            <w:bookmarkEnd w:id="29"/>
          </w:p>
        </w:tc>
        <w:tc>
          <w:tcPr>
            <w:tcW w:w="1492" w:type="dxa"/>
            <w:vAlign w:val="center"/>
          </w:tcPr>
          <w:p w14:paraId="669060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8909D10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205F488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026D3BC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339C177E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</w:p>
        </w:tc>
        <w:tc>
          <w:tcPr>
            <w:tcW w:w="1276" w:type="dxa"/>
            <w:vMerge w:val="restart"/>
            <w:vAlign w:val="center"/>
          </w:tcPr>
          <w:p w14:paraId="063E05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14642B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61DEF67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1A292A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0" w:name="DC_50Ω_1V_CH1"/>
            <w:bookmarkEnd w:id="30"/>
          </w:p>
        </w:tc>
        <w:tc>
          <w:tcPr>
            <w:tcW w:w="1492" w:type="dxa"/>
            <w:vAlign w:val="center"/>
          </w:tcPr>
          <w:p w14:paraId="14E176A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8775E69" w14:textId="77777777" w:rsidTr="008F12B4">
        <w:trPr>
          <w:trHeight w:val="407"/>
          <w:jc w:val="center"/>
        </w:trPr>
        <w:tc>
          <w:tcPr>
            <w:tcW w:w="1637" w:type="dxa"/>
            <w:vMerge/>
            <w:vAlign w:val="center"/>
          </w:tcPr>
          <w:p w14:paraId="4EE6267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6E5F3B4F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67344D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F25427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3740FA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4689182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1" w:name="DC_50Ω_1V_CH2"/>
            <w:bookmarkEnd w:id="31"/>
          </w:p>
        </w:tc>
        <w:tc>
          <w:tcPr>
            <w:tcW w:w="1492" w:type="dxa"/>
            <w:vAlign w:val="center"/>
          </w:tcPr>
          <w:p w14:paraId="1470DA6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266DB671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9FCCDCA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26F95D3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DD39885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偏移精度指标测试（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1M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701"/>
        <w:gridCol w:w="1276"/>
        <w:gridCol w:w="1276"/>
        <w:gridCol w:w="709"/>
        <w:gridCol w:w="992"/>
        <w:gridCol w:w="1492"/>
      </w:tblGrid>
      <w:tr w:rsidR="00233E5C" w:rsidRPr="00233E5C" w14:paraId="126AB287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598EEA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5AB8B63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vAlign w:val="center"/>
          </w:tcPr>
          <w:p w14:paraId="7B3398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056B60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036C310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68A1634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2A3DAF2E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224F91B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19563C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20DA4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测试条件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6619B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9A0C7B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481A0B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1BAC495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1B7643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2301387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00E0165C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FC674D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lastRenderedPageBreak/>
              <w:t>50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电压</w:t>
            </w:r>
          </w:p>
        </w:tc>
        <w:tc>
          <w:tcPr>
            <w:tcW w:w="1276" w:type="dxa"/>
            <w:vMerge w:val="restart"/>
            <w:vAlign w:val="center"/>
          </w:tcPr>
          <w:p w14:paraId="6B7CC5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.5mV</w:t>
            </w:r>
          </w:p>
        </w:tc>
        <w:tc>
          <w:tcPr>
            <w:tcW w:w="709" w:type="dxa"/>
          </w:tcPr>
          <w:p w14:paraId="2CB963D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F372DD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2" w:name="OFFSET_1MΩ_50mV_CH1"/>
            <w:bookmarkEnd w:id="32"/>
          </w:p>
        </w:tc>
        <w:tc>
          <w:tcPr>
            <w:tcW w:w="1492" w:type="dxa"/>
            <w:vAlign w:val="center"/>
          </w:tcPr>
          <w:p w14:paraId="62E6F7B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791BCE0" w14:textId="77777777" w:rsidTr="008F12B4">
        <w:trPr>
          <w:trHeight w:val="414"/>
          <w:jc w:val="center"/>
        </w:trPr>
        <w:tc>
          <w:tcPr>
            <w:tcW w:w="1637" w:type="dxa"/>
            <w:vMerge/>
            <w:vAlign w:val="center"/>
          </w:tcPr>
          <w:p w14:paraId="0514677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7AD10F52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145C2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C47C46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58463B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972AF8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3" w:name="OFFSET_1MΩ_50mV_CH2"/>
            <w:bookmarkEnd w:id="33"/>
          </w:p>
        </w:tc>
        <w:tc>
          <w:tcPr>
            <w:tcW w:w="1492" w:type="dxa"/>
            <w:vAlign w:val="center"/>
          </w:tcPr>
          <w:p w14:paraId="5FC5852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ABE4E13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D07AE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5ABC39C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02019CEE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12EDFFD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4F7BFF5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21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62FECA1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39B1A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4" w:name="OFFSET_1MΩ_100mV_CH1"/>
            <w:bookmarkEnd w:id="34"/>
          </w:p>
        </w:tc>
        <w:tc>
          <w:tcPr>
            <w:tcW w:w="1492" w:type="dxa"/>
            <w:vAlign w:val="center"/>
          </w:tcPr>
          <w:p w14:paraId="5049654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43406AB" w14:textId="77777777" w:rsidTr="008F12B4">
        <w:trPr>
          <w:trHeight w:val="413"/>
          <w:jc w:val="center"/>
        </w:trPr>
        <w:tc>
          <w:tcPr>
            <w:tcW w:w="1637" w:type="dxa"/>
            <w:vMerge/>
            <w:vAlign w:val="center"/>
          </w:tcPr>
          <w:p w14:paraId="61C5F21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01E619C1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376C51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E733A1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587E9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A13FF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5" w:name="OFFSET_1MΩ_100mV_CH2"/>
            <w:bookmarkEnd w:id="35"/>
          </w:p>
        </w:tc>
        <w:tc>
          <w:tcPr>
            <w:tcW w:w="1492" w:type="dxa"/>
            <w:vAlign w:val="center"/>
          </w:tcPr>
          <w:p w14:paraId="0C36FA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E567E53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AF09A9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0B68B1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4A5D6A7C" w14:textId="77777777" w:rsidR="00233E5C" w:rsidRPr="00233E5C" w:rsidRDefault="00233E5C" w:rsidP="00233E5C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7CCAEF4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104BA8D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42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4199967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3C2E93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6" w:name="OFFSET_1MΩ_200mV_CH1"/>
            <w:bookmarkEnd w:id="36"/>
          </w:p>
        </w:tc>
        <w:tc>
          <w:tcPr>
            <w:tcW w:w="1492" w:type="dxa"/>
            <w:vAlign w:val="center"/>
          </w:tcPr>
          <w:p w14:paraId="61E30C2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2A2D6A1" w14:textId="77777777" w:rsidTr="008F12B4">
        <w:trPr>
          <w:trHeight w:val="410"/>
          <w:jc w:val="center"/>
        </w:trPr>
        <w:tc>
          <w:tcPr>
            <w:tcW w:w="1637" w:type="dxa"/>
            <w:vMerge/>
            <w:vAlign w:val="center"/>
          </w:tcPr>
          <w:p w14:paraId="3739128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2389108D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C4CB19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545A2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5B7629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F272DF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7" w:name="OFFSET_1MΩ_200mV_CH2"/>
            <w:bookmarkEnd w:id="37"/>
          </w:p>
        </w:tc>
        <w:tc>
          <w:tcPr>
            <w:tcW w:w="1492" w:type="dxa"/>
            <w:vAlign w:val="center"/>
          </w:tcPr>
          <w:p w14:paraId="7D1B7D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45B441E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C10A87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061ADB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4F679A01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548C0A4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1B723D0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105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089CE2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05AE27B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8" w:name="OFFSET_1MΩ_500mV_CH1"/>
            <w:bookmarkEnd w:id="38"/>
          </w:p>
        </w:tc>
        <w:tc>
          <w:tcPr>
            <w:tcW w:w="1492" w:type="dxa"/>
            <w:vAlign w:val="center"/>
          </w:tcPr>
          <w:p w14:paraId="0536049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C327AF8" w14:textId="77777777" w:rsidTr="008F12B4">
        <w:trPr>
          <w:trHeight w:val="395"/>
          <w:jc w:val="center"/>
        </w:trPr>
        <w:tc>
          <w:tcPr>
            <w:tcW w:w="1637" w:type="dxa"/>
            <w:vMerge/>
            <w:vAlign w:val="center"/>
          </w:tcPr>
          <w:p w14:paraId="3C50E0E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05D0EBFE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AFA1C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819DCA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333992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6D86A7B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39" w:name="OFFSET_1MΩ_500mV_CH2"/>
            <w:bookmarkEnd w:id="39"/>
          </w:p>
        </w:tc>
        <w:tc>
          <w:tcPr>
            <w:tcW w:w="1492" w:type="dxa"/>
            <w:vAlign w:val="center"/>
          </w:tcPr>
          <w:p w14:paraId="61DCBC5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7C5A867" w14:textId="77777777" w:rsidTr="008F12B4">
        <w:trPr>
          <w:trHeight w:val="60"/>
          <w:jc w:val="center"/>
        </w:trPr>
        <w:tc>
          <w:tcPr>
            <w:tcW w:w="1637" w:type="dxa"/>
            <w:vMerge w:val="restart"/>
            <w:vAlign w:val="center"/>
          </w:tcPr>
          <w:p w14:paraId="67A477B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2B91E95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17B0C4F6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7380C07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2D65ABA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210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307694C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037A80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0" w:name="OFFSET_1MΩ_1V_CH1"/>
            <w:bookmarkEnd w:id="40"/>
          </w:p>
        </w:tc>
        <w:tc>
          <w:tcPr>
            <w:tcW w:w="1492" w:type="dxa"/>
            <w:vAlign w:val="center"/>
          </w:tcPr>
          <w:p w14:paraId="02371FA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37A62C4" w14:textId="77777777" w:rsidTr="008F12B4">
        <w:trPr>
          <w:trHeight w:val="381"/>
          <w:jc w:val="center"/>
        </w:trPr>
        <w:tc>
          <w:tcPr>
            <w:tcW w:w="1637" w:type="dxa"/>
            <w:vMerge/>
            <w:vAlign w:val="center"/>
          </w:tcPr>
          <w:p w14:paraId="14DA386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12B1E497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D9B384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6CB5B0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526F135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0A45287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1" w:name="OFFSET_1MΩ_1V_CH2"/>
            <w:bookmarkEnd w:id="41"/>
          </w:p>
        </w:tc>
        <w:tc>
          <w:tcPr>
            <w:tcW w:w="1492" w:type="dxa"/>
            <w:vAlign w:val="center"/>
          </w:tcPr>
          <w:p w14:paraId="1A2DA0B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B97CC4D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92BE9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20V</w:t>
            </w:r>
          </w:p>
          <w:p w14:paraId="54A7980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3C7F0CD2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711B9F7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4BC0930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42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0mV</w:t>
            </w:r>
          </w:p>
        </w:tc>
        <w:tc>
          <w:tcPr>
            <w:tcW w:w="709" w:type="dxa"/>
          </w:tcPr>
          <w:p w14:paraId="35D48F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368CC23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2" w:name="OFFSET_1MΩ_2V_CH1"/>
            <w:bookmarkEnd w:id="42"/>
          </w:p>
        </w:tc>
        <w:tc>
          <w:tcPr>
            <w:tcW w:w="1492" w:type="dxa"/>
            <w:vAlign w:val="center"/>
          </w:tcPr>
          <w:p w14:paraId="5104AE1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E739BEC" w14:textId="77777777" w:rsidTr="008F12B4">
        <w:trPr>
          <w:trHeight w:val="406"/>
          <w:jc w:val="center"/>
        </w:trPr>
        <w:tc>
          <w:tcPr>
            <w:tcW w:w="1637" w:type="dxa"/>
            <w:vMerge/>
            <w:vAlign w:val="center"/>
          </w:tcPr>
          <w:p w14:paraId="498569E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1E3DC600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2E1AF1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707BF7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F48AFC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28BB7E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3" w:name="OFFSET_1MΩ_2V_CH2"/>
            <w:bookmarkEnd w:id="43"/>
          </w:p>
        </w:tc>
        <w:tc>
          <w:tcPr>
            <w:tcW w:w="1492" w:type="dxa"/>
            <w:vAlign w:val="center"/>
          </w:tcPr>
          <w:p w14:paraId="151A56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A9F25EC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243189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50V</w:t>
            </w:r>
          </w:p>
          <w:p w14:paraId="1B6C02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19A5A15C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022BFB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6C669AF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1.05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</w:p>
        </w:tc>
        <w:tc>
          <w:tcPr>
            <w:tcW w:w="709" w:type="dxa"/>
          </w:tcPr>
          <w:p w14:paraId="3754E7B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F4AB93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4" w:name="OFFSET_1MΩ_5V_CH1"/>
            <w:bookmarkEnd w:id="44"/>
          </w:p>
        </w:tc>
        <w:tc>
          <w:tcPr>
            <w:tcW w:w="1492" w:type="dxa"/>
            <w:vAlign w:val="center"/>
          </w:tcPr>
          <w:p w14:paraId="00B13DD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91C398E" w14:textId="77777777" w:rsidTr="008F12B4">
        <w:trPr>
          <w:trHeight w:val="405"/>
          <w:jc w:val="center"/>
        </w:trPr>
        <w:tc>
          <w:tcPr>
            <w:tcW w:w="1637" w:type="dxa"/>
            <w:vMerge/>
            <w:vAlign w:val="center"/>
          </w:tcPr>
          <w:p w14:paraId="367E920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30B4B381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F572A6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E01FF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5DB725B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62E99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5" w:name="OFFSET_1MΩ_5V_CH2"/>
            <w:bookmarkEnd w:id="45"/>
          </w:p>
        </w:tc>
        <w:tc>
          <w:tcPr>
            <w:tcW w:w="1492" w:type="dxa"/>
            <w:vAlign w:val="center"/>
          </w:tcPr>
          <w:p w14:paraId="54C949A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CA87E90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AD8CFE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100V</w:t>
            </w:r>
          </w:p>
          <w:p w14:paraId="4AACD08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62C864F7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3CD6521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0518079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2.1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</w:p>
        </w:tc>
        <w:tc>
          <w:tcPr>
            <w:tcW w:w="709" w:type="dxa"/>
          </w:tcPr>
          <w:p w14:paraId="05E7C70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27CC3B7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6" w:name="OFFSET_1MΩ_10V_CH1"/>
            <w:bookmarkEnd w:id="46"/>
          </w:p>
        </w:tc>
        <w:tc>
          <w:tcPr>
            <w:tcW w:w="1492" w:type="dxa"/>
            <w:vAlign w:val="center"/>
          </w:tcPr>
          <w:p w14:paraId="6111A30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B5EEEFF" w14:textId="77777777" w:rsidTr="008F12B4">
        <w:trPr>
          <w:trHeight w:val="402"/>
          <w:jc w:val="center"/>
        </w:trPr>
        <w:tc>
          <w:tcPr>
            <w:tcW w:w="1637" w:type="dxa"/>
            <w:vMerge/>
            <w:vAlign w:val="center"/>
          </w:tcPr>
          <w:p w14:paraId="670C428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5C617515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1D595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9D0493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66946A9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66C9E68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7" w:name="OFFSET_1MΩ_10V_CH2"/>
            <w:bookmarkEnd w:id="47"/>
          </w:p>
        </w:tc>
        <w:tc>
          <w:tcPr>
            <w:tcW w:w="1492" w:type="dxa"/>
            <w:vAlign w:val="center"/>
          </w:tcPr>
          <w:p w14:paraId="6A9D309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74037F0E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52E34CC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8AC4191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35C07C8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偏移精度指标测试（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50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701"/>
        <w:gridCol w:w="1276"/>
        <w:gridCol w:w="1276"/>
        <w:gridCol w:w="709"/>
        <w:gridCol w:w="992"/>
        <w:gridCol w:w="1492"/>
      </w:tblGrid>
      <w:tr w:rsidR="00233E5C" w:rsidRPr="00233E5C" w14:paraId="48AF9B03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1CA34EA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400D7C6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vAlign w:val="center"/>
          </w:tcPr>
          <w:p w14:paraId="606AD23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D103EE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734B29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257D082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38D053D1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13DA94D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38BB76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0865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测试条件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71C73F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99A71F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5512443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C951F43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2B2C3E3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</w:t>
            </w:r>
          </w:p>
          <w:p w14:paraId="5B5C5E4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019AE6BA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E9221D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372A39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5mV</w:t>
            </w:r>
          </w:p>
        </w:tc>
        <w:tc>
          <w:tcPr>
            <w:tcW w:w="709" w:type="dxa"/>
          </w:tcPr>
          <w:p w14:paraId="69F0F39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BBDEF2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08D6CD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9D87DE0" w14:textId="77777777" w:rsidTr="008F12B4">
        <w:trPr>
          <w:trHeight w:val="307"/>
          <w:jc w:val="center"/>
        </w:trPr>
        <w:tc>
          <w:tcPr>
            <w:tcW w:w="1637" w:type="dxa"/>
            <w:vMerge/>
            <w:vAlign w:val="center"/>
          </w:tcPr>
          <w:p w14:paraId="2FDD3F2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55CCB813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9BE82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CAF9A4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7BE538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6B977C0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D7DB01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DC3A18C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1161E4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</w:t>
            </w:r>
          </w:p>
          <w:p w14:paraId="738117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3A7CB58D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5D4DB4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10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090990F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2.1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4F0A00C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DCDD2D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8" w:name="OFFSET_50Ω_10mV_CH1"/>
            <w:bookmarkEnd w:id="48"/>
          </w:p>
        </w:tc>
        <w:tc>
          <w:tcPr>
            <w:tcW w:w="1492" w:type="dxa"/>
            <w:vAlign w:val="center"/>
          </w:tcPr>
          <w:p w14:paraId="6C1DC96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527F1C8" w14:textId="77777777" w:rsidTr="008F12B4">
        <w:trPr>
          <w:trHeight w:val="402"/>
          <w:jc w:val="center"/>
        </w:trPr>
        <w:tc>
          <w:tcPr>
            <w:tcW w:w="1637" w:type="dxa"/>
            <w:vMerge/>
            <w:vAlign w:val="center"/>
          </w:tcPr>
          <w:p w14:paraId="651955E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18010A76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AFB034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ABA377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4EE238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ED4AE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49" w:name="OFFSET_50Ω_10mV_CH2"/>
            <w:bookmarkEnd w:id="49"/>
          </w:p>
        </w:tc>
        <w:tc>
          <w:tcPr>
            <w:tcW w:w="1492" w:type="dxa"/>
            <w:vAlign w:val="center"/>
          </w:tcPr>
          <w:p w14:paraId="20367B6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839C78A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87372A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</w:p>
          <w:p w14:paraId="10033BB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(20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67162E99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590684F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6A28BC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4.2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37E189A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269B33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0" w:name="OFFSET_50Ω_20mV_CH1"/>
            <w:bookmarkEnd w:id="50"/>
          </w:p>
        </w:tc>
        <w:tc>
          <w:tcPr>
            <w:tcW w:w="1492" w:type="dxa"/>
            <w:vAlign w:val="center"/>
          </w:tcPr>
          <w:p w14:paraId="0C0C202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A677034" w14:textId="77777777" w:rsidTr="008F12B4">
        <w:trPr>
          <w:trHeight w:val="401"/>
          <w:jc w:val="center"/>
        </w:trPr>
        <w:tc>
          <w:tcPr>
            <w:tcW w:w="1637" w:type="dxa"/>
            <w:vMerge/>
            <w:vAlign w:val="center"/>
          </w:tcPr>
          <w:p w14:paraId="6BA8D76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475C0480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0256F0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7203E4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B02C7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4B1DD3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1" w:name="OFFSET_50Ω_20mV_CH2"/>
            <w:bookmarkEnd w:id="51"/>
          </w:p>
        </w:tc>
        <w:tc>
          <w:tcPr>
            <w:tcW w:w="1492" w:type="dxa"/>
            <w:vAlign w:val="center"/>
          </w:tcPr>
          <w:p w14:paraId="468013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D450C8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2D48414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47FBFD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292E9721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7B68868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73FDFC6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10.5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71C9C68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4D1F64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2" w:name="OFFSET_50Ω_50mV_CH1"/>
            <w:bookmarkEnd w:id="52"/>
          </w:p>
        </w:tc>
        <w:tc>
          <w:tcPr>
            <w:tcW w:w="1492" w:type="dxa"/>
            <w:vAlign w:val="center"/>
          </w:tcPr>
          <w:p w14:paraId="65E27F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DDC62FA" w14:textId="77777777" w:rsidTr="008F12B4">
        <w:trPr>
          <w:trHeight w:val="398"/>
          <w:jc w:val="center"/>
        </w:trPr>
        <w:tc>
          <w:tcPr>
            <w:tcW w:w="1637" w:type="dxa"/>
            <w:vMerge/>
            <w:vAlign w:val="center"/>
          </w:tcPr>
          <w:p w14:paraId="1CFFA1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15F0916C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90787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0DF19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9D96D0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53823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3" w:name="OFFSET_50Ω_50mV_CH2"/>
            <w:bookmarkEnd w:id="53"/>
          </w:p>
        </w:tc>
        <w:tc>
          <w:tcPr>
            <w:tcW w:w="1492" w:type="dxa"/>
            <w:vAlign w:val="center"/>
          </w:tcPr>
          <w:p w14:paraId="45B4A2F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E52C218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ACDDF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570C79F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14AF2C88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1F4C1B4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45C00DC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21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73DE271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2C8FAC3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4" w:name="OFFSET_50Ω_100mV_CH1"/>
            <w:bookmarkEnd w:id="54"/>
          </w:p>
        </w:tc>
        <w:tc>
          <w:tcPr>
            <w:tcW w:w="1492" w:type="dxa"/>
            <w:vAlign w:val="center"/>
          </w:tcPr>
          <w:p w14:paraId="1ECDF5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4F04627" w14:textId="77777777" w:rsidTr="008F12B4">
        <w:trPr>
          <w:trHeight w:val="397"/>
          <w:jc w:val="center"/>
        </w:trPr>
        <w:tc>
          <w:tcPr>
            <w:tcW w:w="1637" w:type="dxa"/>
            <w:vMerge/>
            <w:vAlign w:val="center"/>
          </w:tcPr>
          <w:p w14:paraId="27ED0DA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4C328275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8C3AFD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63D0C0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3F02D18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6A2D7E0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5" w:name="OFFSET_50Ω_100mV_CH2"/>
            <w:bookmarkEnd w:id="55"/>
          </w:p>
        </w:tc>
        <w:tc>
          <w:tcPr>
            <w:tcW w:w="1492" w:type="dxa"/>
            <w:vAlign w:val="center"/>
          </w:tcPr>
          <w:p w14:paraId="6E49167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D90D4FA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10BFF52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2F2C88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5A788EFC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5E1237A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2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7BEE074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42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7599905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1F44703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6" w:name="OFFSET_50Ω_200mV_CH1"/>
            <w:bookmarkEnd w:id="56"/>
          </w:p>
        </w:tc>
        <w:tc>
          <w:tcPr>
            <w:tcW w:w="1492" w:type="dxa"/>
            <w:vAlign w:val="center"/>
          </w:tcPr>
          <w:p w14:paraId="1F92CB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722934A" w14:textId="77777777" w:rsidTr="008F12B4">
        <w:trPr>
          <w:trHeight w:val="408"/>
          <w:jc w:val="center"/>
        </w:trPr>
        <w:tc>
          <w:tcPr>
            <w:tcW w:w="1637" w:type="dxa"/>
            <w:vMerge/>
            <w:vAlign w:val="center"/>
          </w:tcPr>
          <w:p w14:paraId="1847500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02D57117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160255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0857E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C4C59C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281DB59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7" w:name="OFFSET_50Ω_200mV_CH2"/>
            <w:bookmarkEnd w:id="57"/>
          </w:p>
        </w:tc>
        <w:tc>
          <w:tcPr>
            <w:tcW w:w="1492" w:type="dxa"/>
            <w:vAlign w:val="center"/>
          </w:tcPr>
          <w:p w14:paraId="16CB0F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C72473E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479398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49A0B9F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360C5031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116D388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lastRenderedPageBreak/>
              <w:t>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00mV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流电压</w:t>
            </w:r>
          </w:p>
        </w:tc>
        <w:tc>
          <w:tcPr>
            <w:tcW w:w="1276" w:type="dxa"/>
            <w:vMerge w:val="restart"/>
            <w:vAlign w:val="center"/>
          </w:tcPr>
          <w:p w14:paraId="261D52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105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4DE0B3F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0656B1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8" w:name="OFFSET_50Ω_500mV_CH1"/>
            <w:bookmarkEnd w:id="58"/>
          </w:p>
        </w:tc>
        <w:tc>
          <w:tcPr>
            <w:tcW w:w="1492" w:type="dxa"/>
            <w:vAlign w:val="center"/>
          </w:tcPr>
          <w:p w14:paraId="0DC93E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7C976E5" w14:textId="77777777" w:rsidTr="008F12B4">
        <w:trPr>
          <w:trHeight w:val="393"/>
          <w:jc w:val="center"/>
        </w:trPr>
        <w:tc>
          <w:tcPr>
            <w:tcW w:w="1637" w:type="dxa"/>
            <w:vMerge/>
            <w:vAlign w:val="center"/>
          </w:tcPr>
          <w:p w14:paraId="47241E6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4FAFC351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4E4C91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803B9A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1F5C88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0D1BD2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59" w:name="OFFSET_50Ω_500mV_CH2"/>
            <w:bookmarkEnd w:id="59"/>
          </w:p>
        </w:tc>
        <w:tc>
          <w:tcPr>
            <w:tcW w:w="1492" w:type="dxa"/>
            <w:vAlign w:val="center"/>
          </w:tcPr>
          <w:p w14:paraId="7F6F9C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907E469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6E32BF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5419CD6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701" w:type="dxa"/>
            <w:vMerge w:val="restart"/>
          </w:tcPr>
          <w:p w14:paraId="7CE92D12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≤±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×偏置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+ 2 %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×满量程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1873112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直流电压</w:t>
            </w:r>
          </w:p>
        </w:tc>
        <w:tc>
          <w:tcPr>
            <w:tcW w:w="1276" w:type="dxa"/>
            <w:vMerge w:val="restart"/>
            <w:vAlign w:val="center"/>
          </w:tcPr>
          <w:p w14:paraId="116540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±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210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mV</w:t>
            </w:r>
          </w:p>
        </w:tc>
        <w:tc>
          <w:tcPr>
            <w:tcW w:w="709" w:type="dxa"/>
          </w:tcPr>
          <w:p w14:paraId="7466B30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22EFDEC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60" w:name="OFFSET_50Ω_1V_CH1"/>
            <w:bookmarkEnd w:id="60"/>
          </w:p>
        </w:tc>
        <w:tc>
          <w:tcPr>
            <w:tcW w:w="1492" w:type="dxa"/>
            <w:vAlign w:val="center"/>
          </w:tcPr>
          <w:p w14:paraId="674339A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1FDF07C" w14:textId="77777777" w:rsidTr="008F12B4">
        <w:trPr>
          <w:trHeight w:val="404"/>
          <w:jc w:val="center"/>
        </w:trPr>
        <w:tc>
          <w:tcPr>
            <w:tcW w:w="1637" w:type="dxa"/>
            <w:vMerge/>
            <w:vAlign w:val="center"/>
          </w:tcPr>
          <w:p w14:paraId="5ED245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Merge/>
          </w:tcPr>
          <w:p w14:paraId="43C978D0" w14:textId="77777777" w:rsidR="00233E5C" w:rsidRPr="00233E5C" w:rsidRDefault="00233E5C" w:rsidP="00233E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32C9CA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1828B6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82A0A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4FEEA49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61" w:name="OFFSET_50Ω_1V_CH2"/>
            <w:bookmarkEnd w:id="61"/>
          </w:p>
        </w:tc>
        <w:tc>
          <w:tcPr>
            <w:tcW w:w="1492" w:type="dxa"/>
            <w:vAlign w:val="center"/>
          </w:tcPr>
          <w:p w14:paraId="112CE29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05FF83EA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6746AB2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B2E1276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1870153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2.5 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平方根噪声指标测试（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1M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2977"/>
        <w:gridCol w:w="1276"/>
        <w:gridCol w:w="709"/>
        <w:gridCol w:w="992"/>
        <w:gridCol w:w="1492"/>
      </w:tblGrid>
      <w:tr w:rsidR="00233E5C" w:rsidRPr="00233E5C" w14:paraId="085F24DC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534A996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6FECE75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14:paraId="6E74521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F7E39D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287E905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1A74A80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05E60A00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4515B94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D70C8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C236E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7C1F8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57557E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D6A5BF4" w14:textId="77777777" w:rsidTr="008F12B4">
        <w:trPr>
          <w:trHeight w:val="429"/>
          <w:jc w:val="center"/>
        </w:trPr>
        <w:tc>
          <w:tcPr>
            <w:tcW w:w="1637" w:type="dxa"/>
            <w:vAlign w:val="center"/>
          </w:tcPr>
          <w:p w14:paraId="651A5C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</w:t>
            </w:r>
          </w:p>
          <w:p w14:paraId="3F64CE7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1950DB0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Align w:val="center"/>
          </w:tcPr>
          <w:p w14:paraId="4DF09AA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4.5mV</w:t>
            </w:r>
          </w:p>
        </w:tc>
        <w:tc>
          <w:tcPr>
            <w:tcW w:w="709" w:type="dxa"/>
          </w:tcPr>
          <w:p w14:paraId="2269C81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F2E08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3417502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CBA21F2" w14:textId="77777777" w:rsidTr="008F12B4">
        <w:trPr>
          <w:trHeight w:val="429"/>
          <w:jc w:val="center"/>
        </w:trPr>
        <w:tc>
          <w:tcPr>
            <w:tcW w:w="1637" w:type="dxa"/>
            <w:vAlign w:val="center"/>
          </w:tcPr>
          <w:p w14:paraId="7456888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</w:p>
          <w:p w14:paraId="36C0FB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2477E18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Align w:val="center"/>
          </w:tcPr>
          <w:p w14:paraId="26148BA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4.5mV</w:t>
            </w:r>
          </w:p>
        </w:tc>
        <w:tc>
          <w:tcPr>
            <w:tcW w:w="709" w:type="dxa"/>
          </w:tcPr>
          <w:p w14:paraId="7D3D7C2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AD198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5CB8BA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5B5C1EA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BB520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7EA4E6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1720A75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5ABFB87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3.5mV</w:t>
            </w:r>
          </w:p>
        </w:tc>
        <w:tc>
          <w:tcPr>
            <w:tcW w:w="709" w:type="dxa"/>
          </w:tcPr>
          <w:p w14:paraId="0813EE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FAF36A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FD050B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1DC90C6" w14:textId="77777777" w:rsidTr="008F12B4">
        <w:trPr>
          <w:trHeight w:val="337"/>
          <w:jc w:val="center"/>
        </w:trPr>
        <w:tc>
          <w:tcPr>
            <w:tcW w:w="1637" w:type="dxa"/>
            <w:vMerge/>
            <w:vAlign w:val="center"/>
          </w:tcPr>
          <w:p w14:paraId="58DD1FD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361AB83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A19282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225959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26E98C2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8B20E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02BD18E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5AAB0C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104BB82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43E37F9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09A18C4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6mV</w:t>
            </w:r>
          </w:p>
        </w:tc>
        <w:tc>
          <w:tcPr>
            <w:tcW w:w="709" w:type="dxa"/>
          </w:tcPr>
          <w:p w14:paraId="158F7F4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3D116C9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0802C2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B645D5E" w14:textId="77777777" w:rsidTr="008F12B4">
        <w:trPr>
          <w:trHeight w:val="419"/>
          <w:jc w:val="center"/>
        </w:trPr>
        <w:tc>
          <w:tcPr>
            <w:tcW w:w="1637" w:type="dxa"/>
            <w:vMerge/>
            <w:vAlign w:val="center"/>
          </w:tcPr>
          <w:p w14:paraId="1C12FD3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1F881B0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81369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F189D1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E4F71D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8CE3F6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B5A82B1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45EA30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7DA1597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31F2628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3ABBB5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30mV</w:t>
            </w:r>
          </w:p>
        </w:tc>
        <w:tc>
          <w:tcPr>
            <w:tcW w:w="709" w:type="dxa"/>
          </w:tcPr>
          <w:p w14:paraId="4E20A1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4D26FA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811BB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6E58287" w14:textId="77777777" w:rsidTr="008F12B4">
        <w:trPr>
          <w:trHeight w:val="421"/>
          <w:jc w:val="center"/>
        </w:trPr>
        <w:tc>
          <w:tcPr>
            <w:tcW w:w="1637" w:type="dxa"/>
            <w:vMerge/>
            <w:vAlign w:val="center"/>
          </w:tcPr>
          <w:p w14:paraId="6A5490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4942D8E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48872C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1A934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36178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D6A6D0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2BFAE15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DCD5EE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2ABF2A2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02C1BAC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5D27CB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45mV</w:t>
            </w:r>
          </w:p>
        </w:tc>
        <w:tc>
          <w:tcPr>
            <w:tcW w:w="709" w:type="dxa"/>
          </w:tcPr>
          <w:p w14:paraId="5AAEFC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0614D09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792B89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D97224F" w14:textId="77777777" w:rsidTr="008F12B4">
        <w:trPr>
          <w:trHeight w:val="466"/>
          <w:jc w:val="center"/>
        </w:trPr>
        <w:tc>
          <w:tcPr>
            <w:tcW w:w="1637" w:type="dxa"/>
            <w:vMerge/>
            <w:vAlign w:val="center"/>
          </w:tcPr>
          <w:p w14:paraId="0E86047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466622D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753B29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0F79AA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5F406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DB4D68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373D92A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7A0BF0A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371D6E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7F22010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568E0A3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70mV</w:t>
            </w:r>
          </w:p>
        </w:tc>
        <w:tc>
          <w:tcPr>
            <w:tcW w:w="709" w:type="dxa"/>
          </w:tcPr>
          <w:p w14:paraId="222A9AF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787343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8EC11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DE4E9A4" w14:textId="77777777" w:rsidTr="008F12B4">
        <w:trPr>
          <w:trHeight w:val="395"/>
          <w:jc w:val="center"/>
        </w:trPr>
        <w:tc>
          <w:tcPr>
            <w:tcW w:w="1637" w:type="dxa"/>
            <w:vMerge/>
            <w:vAlign w:val="center"/>
          </w:tcPr>
          <w:p w14:paraId="5E5EE51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798886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5AE8E1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48EED6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4A35DCA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0F5F163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E37CC67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1E41D5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20V</w:t>
            </w:r>
          </w:p>
          <w:p w14:paraId="074711A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4C7D65E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01BBED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300mV</w:t>
            </w:r>
          </w:p>
        </w:tc>
        <w:tc>
          <w:tcPr>
            <w:tcW w:w="709" w:type="dxa"/>
          </w:tcPr>
          <w:p w14:paraId="218B38E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7513BE6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17C724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B11176A" w14:textId="77777777" w:rsidTr="008F12B4">
        <w:trPr>
          <w:trHeight w:val="407"/>
          <w:jc w:val="center"/>
        </w:trPr>
        <w:tc>
          <w:tcPr>
            <w:tcW w:w="1637" w:type="dxa"/>
            <w:vMerge/>
            <w:vAlign w:val="center"/>
          </w:tcPr>
          <w:p w14:paraId="6DA96C5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17AF7A8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1FBD3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4DF3C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32C7DE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CE7FE3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4740EBE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9BC329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50V</w:t>
            </w:r>
          </w:p>
          <w:p w14:paraId="23EED40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1C4806D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123AAC0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450mV</w:t>
            </w:r>
          </w:p>
        </w:tc>
        <w:tc>
          <w:tcPr>
            <w:tcW w:w="709" w:type="dxa"/>
          </w:tcPr>
          <w:p w14:paraId="6FE6B7D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0128E7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94E1B2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B119E00" w14:textId="77777777" w:rsidTr="008F12B4">
        <w:trPr>
          <w:trHeight w:val="391"/>
          <w:jc w:val="center"/>
        </w:trPr>
        <w:tc>
          <w:tcPr>
            <w:tcW w:w="1637" w:type="dxa"/>
            <w:vMerge/>
            <w:vAlign w:val="center"/>
          </w:tcPr>
          <w:p w14:paraId="53666C1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1B4EC25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78379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9DBC5A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0F3B96C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C141F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AA8BE1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DE73CD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100V</w:t>
            </w:r>
          </w:p>
          <w:p w14:paraId="0B15F1F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63EFDC0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03D9EAB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700mV</w:t>
            </w:r>
          </w:p>
        </w:tc>
        <w:tc>
          <w:tcPr>
            <w:tcW w:w="709" w:type="dxa"/>
          </w:tcPr>
          <w:p w14:paraId="5A0D477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A7B7EC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EBBEE0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E40F190" w14:textId="77777777" w:rsidTr="008F12B4">
        <w:trPr>
          <w:trHeight w:val="403"/>
          <w:jc w:val="center"/>
        </w:trPr>
        <w:tc>
          <w:tcPr>
            <w:tcW w:w="1637" w:type="dxa"/>
            <w:vMerge/>
            <w:vAlign w:val="center"/>
          </w:tcPr>
          <w:p w14:paraId="06926AB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3A1535A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AB7A6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5285DDB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4984D0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1D0470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1C80195A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95944DE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0B3FB2C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3B7B102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2.6 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平方根噪声指标测试（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50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3119"/>
        <w:gridCol w:w="1134"/>
        <w:gridCol w:w="709"/>
        <w:gridCol w:w="992"/>
        <w:gridCol w:w="1492"/>
      </w:tblGrid>
      <w:tr w:rsidR="00233E5C" w:rsidRPr="00233E5C" w14:paraId="24B1D200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790E747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3A96D1C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14:paraId="46FB4D8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31DB47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4456EB4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558D318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4DF49692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54D2083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1891108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032CA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77D4BF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6CD8A3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5E1C823" w14:textId="77777777" w:rsidTr="008F12B4">
        <w:trPr>
          <w:trHeight w:val="274"/>
          <w:jc w:val="center"/>
        </w:trPr>
        <w:tc>
          <w:tcPr>
            <w:tcW w:w="1637" w:type="dxa"/>
            <w:vMerge w:val="restart"/>
            <w:vAlign w:val="center"/>
          </w:tcPr>
          <w:p w14:paraId="3B413F5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100mV</w:t>
            </w:r>
          </w:p>
          <w:p w14:paraId="5127164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14:paraId="638EE52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134" w:type="dxa"/>
            <w:vMerge w:val="restart"/>
            <w:vAlign w:val="center"/>
          </w:tcPr>
          <w:p w14:paraId="7BF9116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1.5mV</w:t>
            </w:r>
          </w:p>
        </w:tc>
        <w:tc>
          <w:tcPr>
            <w:tcW w:w="709" w:type="dxa"/>
          </w:tcPr>
          <w:p w14:paraId="1D1E9F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3ACB535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548D3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6221DE7" w14:textId="77777777" w:rsidTr="008F12B4">
        <w:trPr>
          <w:trHeight w:val="349"/>
          <w:jc w:val="center"/>
        </w:trPr>
        <w:tc>
          <w:tcPr>
            <w:tcW w:w="1637" w:type="dxa"/>
            <w:vMerge/>
            <w:vAlign w:val="center"/>
          </w:tcPr>
          <w:p w14:paraId="71C7E4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1C9F3AF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3A51B6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017F3F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01F7062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CB3BB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FC5179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35E1E7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</w:p>
          <w:p w14:paraId="366CD06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(20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14:paraId="0782E8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134" w:type="dxa"/>
            <w:vMerge w:val="restart"/>
            <w:vAlign w:val="center"/>
          </w:tcPr>
          <w:p w14:paraId="4421AA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2mV</w:t>
            </w:r>
          </w:p>
        </w:tc>
        <w:tc>
          <w:tcPr>
            <w:tcW w:w="709" w:type="dxa"/>
          </w:tcPr>
          <w:p w14:paraId="5A8542E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563BE9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E94065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0A84BB2" w14:textId="77777777" w:rsidTr="008F12B4">
        <w:trPr>
          <w:trHeight w:val="330"/>
          <w:jc w:val="center"/>
        </w:trPr>
        <w:tc>
          <w:tcPr>
            <w:tcW w:w="1637" w:type="dxa"/>
            <w:vMerge/>
            <w:vAlign w:val="center"/>
          </w:tcPr>
          <w:p w14:paraId="3727EF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121EB8D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FA4D84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320B12E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6DE04D2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50FDB8D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264409B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436CCBB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3FD04C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14:paraId="351F311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134" w:type="dxa"/>
            <w:vMerge w:val="restart"/>
            <w:vAlign w:val="center"/>
          </w:tcPr>
          <w:p w14:paraId="08AADFF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4mV</w:t>
            </w:r>
          </w:p>
        </w:tc>
        <w:tc>
          <w:tcPr>
            <w:tcW w:w="709" w:type="dxa"/>
          </w:tcPr>
          <w:p w14:paraId="1E5E47A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21EF3AA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1AA6EA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81C1F58" w14:textId="77777777" w:rsidTr="008F12B4">
        <w:trPr>
          <w:trHeight w:val="385"/>
          <w:jc w:val="center"/>
        </w:trPr>
        <w:tc>
          <w:tcPr>
            <w:tcW w:w="1637" w:type="dxa"/>
            <w:vMerge/>
            <w:vAlign w:val="center"/>
          </w:tcPr>
          <w:p w14:paraId="4B0F53D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261087F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33E052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5D584F8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FEFEE3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5293B88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399CFAD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39EB1AD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0B71292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14:paraId="0F43C95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134" w:type="dxa"/>
            <w:vMerge w:val="restart"/>
            <w:vAlign w:val="center"/>
          </w:tcPr>
          <w:p w14:paraId="368F7C6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6mV</w:t>
            </w:r>
          </w:p>
        </w:tc>
        <w:tc>
          <w:tcPr>
            <w:tcW w:w="709" w:type="dxa"/>
          </w:tcPr>
          <w:p w14:paraId="39A429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9DBC2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EB0117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5383668" w14:textId="77777777" w:rsidTr="008F12B4">
        <w:trPr>
          <w:trHeight w:val="411"/>
          <w:jc w:val="center"/>
        </w:trPr>
        <w:tc>
          <w:tcPr>
            <w:tcW w:w="1637" w:type="dxa"/>
            <w:vMerge/>
            <w:vAlign w:val="center"/>
          </w:tcPr>
          <w:p w14:paraId="2EC0FF7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3D14FCA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92D61A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D07BBA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CB6BE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09C27C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06C0A75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88BDB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087BD47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14:paraId="1191906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134" w:type="dxa"/>
            <w:vMerge w:val="restart"/>
            <w:vAlign w:val="center"/>
          </w:tcPr>
          <w:p w14:paraId="185E60D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30mV</w:t>
            </w:r>
          </w:p>
        </w:tc>
        <w:tc>
          <w:tcPr>
            <w:tcW w:w="709" w:type="dxa"/>
          </w:tcPr>
          <w:p w14:paraId="77B6F21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073886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B45662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10089A2" w14:textId="77777777" w:rsidTr="008F12B4">
        <w:trPr>
          <w:trHeight w:val="395"/>
          <w:jc w:val="center"/>
        </w:trPr>
        <w:tc>
          <w:tcPr>
            <w:tcW w:w="1637" w:type="dxa"/>
            <w:vMerge/>
            <w:vAlign w:val="center"/>
          </w:tcPr>
          <w:p w14:paraId="6BD9F7C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24028B5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0A9707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F4D2EF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F10C05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0AF529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F1097F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CACBB5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599C72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14:paraId="61CFE91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134" w:type="dxa"/>
            <w:vMerge w:val="restart"/>
            <w:vAlign w:val="center"/>
          </w:tcPr>
          <w:p w14:paraId="002F39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75mV</w:t>
            </w:r>
          </w:p>
        </w:tc>
        <w:tc>
          <w:tcPr>
            <w:tcW w:w="709" w:type="dxa"/>
          </w:tcPr>
          <w:p w14:paraId="2EC1C60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AD5CDE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574938B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F29EC8C" w14:textId="77777777" w:rsidTr="008F12B4">
        <w:trPr>
          <w:trHeight w:val="406"/>
          <w:jc w:val="center"/>
        </w:trPr>
        <w:tc>
          <w:tcPr>
            <w:tcW w:w="1637" w:type="dxa"/>
            <w:vMerge/>
            <w:vAlign w:val="center"/>
          </w:tcPr>
          <w:p w14:paraId="2AA3E6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14:paraId="6CC442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0268D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20836D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02D9F5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146AB6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896C206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3664B32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503A394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14:paraId="64B475F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100mV+0.5%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134" w:type="dxa"/>
            <w:vMerge w:val="restart"/>
            <w:vAlign w:val="center"/>
          </w:tcPr>
          <w:p w14:paraId="7A1F6E4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150mV</w:t>
            </w:r>
          </w:p>
        </w:tc>
        <w:tc>
          <w:tcPr>
            <w:tcW w:w="709" w:type="dxa"/>
          </w:tcPr>
          <w:p w14:paraId="22D5C3C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7DC46F0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3E523A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D4AE712" w14:textId="77777777" w:rsidTr="008F12B4">
        <w:trPr>
          <w:trHeight w:val="391"/>
          <w:jc w:val="center"/>
        </w:trPr>
        <w:tc>
          <w:tcPr>
            <w:tcW w:w="1637" w:type="dxa"/>
            <w:vMerge/>
            <w:vAlign w:val="center"/>
          </w:tcPr>
          <w:p w14:paraId="0A9E24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119" w:type="dxa"/>
            <w:vMerge/>
          </w:tcPr>
          <w:p w14:paraId="6FF448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98352D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E0E4C3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58DA2D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35AD881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1D8F7C07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495CDE5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2088A42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CACC511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2.7 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平方根噪声（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20 MHz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滤波）指标测试（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1M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2977"/>
        <w:gridCol w:w="1276"/>
        <w:gridCol w:w="709"/>
        <w:gridCol w:w="992"/>
        <w:gridCol w:w="1492"/>
      </w:tblGrid>
      <w:tr w:rsidR="00233E5C" w:rsidRPr="00233E5C" w14:paraId="61D6C2DF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4B10F4C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648AEA0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14:paraId="40400A4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3D7C89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383757E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3E33BC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36DE1197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06FED2E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8EEE03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F1C32B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7D33C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7DBC2B8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7C45299" w14:textId="77777777" w:rsidTr="008F12B4">
        <w:trPr>
          <w:trHeight w:val="429"/>
          <w:jc w:val="center"/>
        </w:trPr>
        <w:tc>
          <w:tcPr>
            <w:tcW w:w="1637" w:type="dxa"/>
            <w:vAlign w:val="center"/>
          </w:tcPr>
          <w:p w14:paraId="00558EF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</w:t>
            </w:r>
          </w:p>
          <w:p w14:paraId="6D5A940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46ED21B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Align w:val="center"/>
          </w:tcPr>
          <w:p w14:paraId="12333DA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1.25mV</w:t>
            </w:r>
          </w:p>
        </w:tc>
        <w:tc>
          <w:tcPr>
            <w:tcW w:w="709" w:type="dxa"/>
          </w:tcPr>
          <w:p w14:paraId="52CFFC4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100E829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7B3CC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9E12EEB" w14:textId="77777777" w:rsidTr="008F12B4">
        <w:trPr>
          <w:trHeight w:val="429"/>
          <w:jc w:val="center"/>
        </w:trPr>
        <w:tc>
          <w:tcPr>
            <w:tcW w:w="1637" w:type="dxa"/>
            <w:vAlign w:val="center"/>
          </w:tcPr>
          <w:p w14:paraId="71A1A30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</w:p>
          <w:p w14:paraId="60F82F8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2C43AB0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Align w:val="center"/>
          </w:tcPr>
          <w:p w14:paraId="3B05F2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1.25mV</w:t>
            </w:r>
          </w:p>
        </w:tc>
        <w:tc>
          <w:tcPr>
            <w:tcW w:w="709" w:type="dxa"/>
          </w:tcPr>
          <w:p w14:paraId="6E2A997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34EA13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A8B379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DFCC962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ED1BFA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1FB1E15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061F0D5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704EAB2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1.25mV</w:t>
            </w:r>
          </w:p>
        </w:tc>
        <w:tc>
          <w:tcPr>
            <w:tcW w:w="709" w:type="dxa"/>
          </w:tcPr>
          <w:p w14:paraId="1509B38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038A49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080F4CA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889446B" w14:textId="77777777" w:rsidTr="008F12B4">
        <w:trPr>
          <w:trHeight w:val="403"/>
          <w:jc w:val="center"/>
        </w:trPr>
        <w:tc>
          <w:tcPr>
            <w:tcW w:w="1637" w:type="dxa"/>
            <w:vMerge/>
            <w:vAlign w:val="center"/>
          </w:tcPr>
          <w:p w14:paraId="75C6943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5E30ACC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C60AA4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3704B4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605414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02A53FB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898EFEB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5126B8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0EB4F74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4F7F770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6806E4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2.5mV</w:t>
            </w:r>
          </w:p>
        </w:tc>
        <w:tc>
          <w:tcPr>
            <w:tcW w:w="709" w:type="dxa"/>
          </w:tcPr>
          <w:p w14:paraId="6B842CF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8BEDFA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5D97836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67DFD9F" w14:textId="77777777" w:rsidTr="008F12B4">
        <w:trPr>
          <w:trHeight w:val="401"/>
          <w:jc w:val="center"/>
        </w:trPr>
        <w:tc>
          <w:tcPr>
            <w:tcW w:w="1637" w:type="dxa"/>
            <w:vMerge/>
            <w:vAlign w:val="center"/>
          </w:tcPr>
          <w:p w14:paraId="3E38DA9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2627CDD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010A74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9EDC6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1ECA98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5F316F0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1441BFA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2A77839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45FF447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6CF26D8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2B61E91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5mV</w:t>
            </w:r>
          </w:p>
        </w:tc>
        <w:tc>
          <w:tcPr>
            <w:tcW w:w="709" w:type="dxa"/>
          </w:tcPr>
          <w:p w14:paraId="663888D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21E6D71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2FD609D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52711183" w14:textId="77777777" w:rsidTr="008F12B4">
        <w:trPr>
          <w:trHeight w:val="399"/>
          <w:jc w:val="center"/>
        </w:trPr>
        <w:tc>
          <w:tcPr>
            <w:tcW w:w="1637" w:type="dxa"/>
            <w:vMerge/>
            <w:vAlign w:val="center"/>
          </w:tcPr>
          <w:p w14:paraId="6CF2195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1EC3F2E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E4B6EE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EEA509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4E234F7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3BAC0CB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6DC25F8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6B9B58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2D765F0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3127641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4F38493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12.5mV</w:t>
            </w:r>
          </w:p>
        </w:tc>
        <w:tc>
          <w:tcPr>
            <w:tcW w:w="709" w:type="dxa"/>
          </w:tcPr>
          <w:p w14:paraId="3D5E4C1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599677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923360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8BA2C56" w14:textId="77777777" w:rsidTr="008F12B4">
        <w:trPr>
          <w:trHeight w:val="411"/>
          <w:jc w:val="center"/>
        </w:trPr>
        <w:tc>
          <w:tcPr>
            <w:tcW w:w="1637" w:type="dxa"/>
            <w:vMerge/>
            <w:vAlign w:val="center"/>
          </w:tcPr>
          <w:p w14:paraId="26A9983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5341A9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913A2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13BCBC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0E052D9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7B3D33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25A5980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2943ACC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2448C18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1634894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7883DFC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25mV</w:t>
            </w:r>
          </w:p>
        </w:tc>
        <w:tc>
          <w:tcPr>
            <w:tcW w:w="709" w:type="dxa"/>
          </w:tcPr>
          <w:p w14:paraId="762BE35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0CBCDCD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471F1E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40B675A" w14:textId="77777777" w:rsidTr="008F12B4">
        <w:trPr>
          <w:trHeight w:val="403"/>
          <w:jc w:val="center"/>
        </w:trPr>
        <w:tc>
          <w:tcPr>
            <w:tcW w:w="1637" w:type="dxa"/>
            <w:vMerge/>
            <w:vAlign w:val="center"/>
          </w:tcPr>
          <w:p w14:paraId="3F2865E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0BD9558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BB338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593BD6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FD66BC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3FF20DE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4DE3DD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488AFC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20V</w:t>
            </w:r>
          </w:p>
          <w:p w14:paraId="0ACC351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(2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571D9E5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2650CB3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50mV</w:t>
            </w:r>
          </w:p>
        </w:tc>
        <w:tc>
          <w:tcPr>
            <w:tcW w:w="709" w:type="dxa"/>
          </w:tcPr>
          <w:p w14:paraId="04910C1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4B89CC0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00645A0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593F5BF" w14:textId="77777777" w:rsidTr="008F12B4">
        <w:trPr>
          <w:trHeight w:val="386"/>
          <w:jc w:val="center"/>
        </w:trPr>
        <w:tc>
          <w:tcPr>
            <w:tcW w:w="1637" w:type="dxa"/>
            <w:vMerge/>
            <w:vAlign w:val="center"/>
          </w:tcPr>
          <w:p w14:paraId="7CF8557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5DF4EE4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86637D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47829D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0E9D9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64CA64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910FFD7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8474ED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50V</w:t>
            </w:r>
          </w:p>
          <w:p w14:paraId="12A87FA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6534D7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3744895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125mV</w:t>
            </w:r>
          </w:p>
        </w:tc>
        <w:tc>
          <w:tcPr>
            <w:tcW w:w="709" w:type="dxa"/>
          </w:tcPr>
          <w:p w14:paraId="5B55536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736D61D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6507E7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CD15378" w14:textId="77777777" w:rsidTr="008F12B4">
        <w:trPr>
          <w:trHeight w:val="413"/>
          <w:jc w:val="center"/>
        </w:trPr>
        <w:tc>
          <w:tcPr>
            <w:tcW w:w="1637" w:type="dxa"/>
            <w:vMerge/>
            <w:vAlign w:val="center"/>
          </w:tcPr>
          <w:p w14:paraId="3C3395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2202CF8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0DFCC7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4B42FC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0F99956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20535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AEDBC41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357C065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100V</w:t>
            </w:r>
          </w:p>
          <w:p w14:paraId="720B6EF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3BAE2C7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23ECA69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250mV</w:t>
            </w:r>
          </w:p>
        </w:tc>
        <w:tc>
          <w:tcPr>
            <w:tcW w:w="709" w:type="dxa"/>
          </w:tcPr>
          <w:p w14:paraId="48BF2AF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8E0569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0165D6C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664B0C1" w14:textId="77777777" w:rsidTr="008F12B4">
        <w:trPr>
          <w:trHeight w:val="396"/>
          <w:jc w:val="center"/>
        </w:trPr>
        <w:tc>
          <w:tcPr>
            <w:tcW w:w="1637" w:type="dxa"/>
            <w:vMerge/>
            <w:vAlign w:val="center"/>
          </w:tcPr>
          <w:p w14:paraId="4D5BDE4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586B5F3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A3008B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0FCAF82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89E8E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5DF664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2FDD9DAD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3F6CD36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E2B88E1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72EE7AC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附表</w:t>
      </w:r>
      <w:r w:rsidRPr="00233E5C">
        <w:rPr>
          <w:rFonts w:ascii="Times New Roman" w:eastAsia="宋体" w:hAnsi="Times New Roman" w:cs="Times New Roman"/>
          <w:b/>
          <w:sz w:val="24"/>
          <w:szCs w:val="24"/>
        </w:rPr>
        <w:t>A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2.8 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平方根噪声（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20 MHz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滤波）指标测试（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50</w:t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sym w:font="Symbol" w:char="F057"/>
      </w:r>
      <w:r w:rsidRPr="00233E5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2977"/>
        <w:gridCol w:w="1276"/>
        <w:gridCol w:w="709"/>
        <w:gridCol w:w="992"/>
        <w:gridCol w:w="1492"/>
      </w:tblGrid>
      <w:tr w:rsidR="00233E5C" w:rsidRPr="00233E5C" w14:paraId="4D793221" w14:textId="77777777" w:rsidTr="008F12B4">
        <w:trPr>
          <w:trHeight w:val="357"/>
          <w:jc w:val="center"/>
        </w:trPr>
        <w:tc>
          <w:tcPr>
            <w:tcW w:w="1637" w:type="dxa"/>
            <w:vMerge w:val="restart"/>
            <w:vAlign w:val="center"/>
          </w:tcPr>
          <w:p w14:paraId="1D7A735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输入范围</w:t>
            </w:r>
          </w:p>
          <w:p w14:paraId="7DA7EA3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（垂直灵敏度）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14:paraId="2DD0DB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指标要求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406F8B6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测试结果</w:t>
            </w:r>
          </w:p>
        </w:tc>
        <w:tc>
          <w:tcPr>
            <w:tcW w:w="1492" w:type="dxa"/>
            <w:vMerge w:val="restart"/>
            <w:vAlign w:val="center"/>
          </w:tcPr>
          <w:p w14:paraId="12441C4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测试结论</w:t>
            </w:r>
          </w:p>
          <w:p w14:paraId="59FCACA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/>
                <w:szCs w:val="24"/>
              </w:rPr>
              <w:t>(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不合格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33E5C" w:rsidRPr="00233E5C" w14:paraId="6765690A" w14:textId="77777777" w:rsidTr="008F12B4">
        <w:trPr>
          <w:trHeight w:val="357"/>
          <w:jc w:val="center"/>
        </w:trPr>
        <w:tc>
          <w:tcPr>
            <w:tcW w:w="1637" w:type="dxa"/>
            <w:vMerge/>
            <w:tcBorders>
              <w:bottom w:val="single" w:sz="4" w:space="0" w:color="auto"/>
            </w:tcBorders>
            <w:vAlign w:val="center"/>
          </w:tcPr>
          <w:p w14:paraId="3D84E83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ECC6F3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相对误差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3CC3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绝对误差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F4EA3D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26F02FC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CCC1A79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387B819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100mV</w:t>
            </w:r>
          </w:p>
          <w:p w14:paraId="7528743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2BFE8E4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5FA5648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250u V</w:t>
            </w:r>
          </w:p>
        </w:tc>
        <w:tc>
          <w:tcPr>
            <w:tcW w:w="709" w:type="dxa"/>
          </w:tcPr>
          <w:p w14:paraId="670F73D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6DC4AF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5C3588C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AF29E6A" w14:textId="77777777" w:rsidTr="008F12B4">
        <w:trPr>
          <w:trHeight w:val="373"/>
          <w:jc w:val="center"/>
        </w:trPr>
        <w:tc>
          <w:tcPr>
            <w:tcW w:w="1637" w:type="dxa"/>
            <w:vMerge/>
            <w:vAlign w:val="center"/>
          </w:tcPr>
          <w:p w14:paraId="0D205CF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2D9A39E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0AB4C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16A842F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01DBC3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FCA9CE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797E92B9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8B427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200mV</w:t>
            </w:r>
          </w:p>
          <w:p w14:paraId="0259F9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(20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50BA5A51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1827BD2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500u V</w:t>
            </w:r>
          </w:p>
        </w:tc>
        <w:tc>
          <w:tcPr>
            <w:tcW w:w="709" w:type="dxa"/>
          </w:tcPr>
          <w:p w14:paraId="478F747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5735B5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583B9E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0751A477" w14:textId="77777777" w:rsidTr="008F12B4">
        <w:trPr>
          <w:trHeight w:val="455"/>
          <w:jc w:val="center"/>
        </w:trPr>
        <w:tc>
          <w:tcPr>
            <w:tcW w:w="1637" w:type="dxa"/>
            <w:vMerge/>
            <w:vAlign w:val="center"/>
          </w:tcPr>
          <w:p w14:paraId="07CFC6E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490F7EE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283AFE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4100A1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5052413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7E9DD06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85CEF4F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621F2BF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500mV</w:t>
            </w:r>
          </w:p>
          <w:p w14:paraId="60E7830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(50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2C9B19A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55351C8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1.25mV</w:t>
            </w:r>
          </w:p>
        </w:tc>
        <w:tc>
          <w:tcPr>
            <w:tcW w:w="709" w:type="dxa"/>
          </w:tcPr>
          <w:p w14:paraId="719330B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36C1C57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2C2059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87372D2" w14:textId="77777777" w:rsidTr="008F12B4">
        <w:trPr>
          <w:trHeight w:val="409"/>
          <w:jc w:val="center"/>
        </w:trPr>
        <w:tc>
          <w:tcPr>
            <w:tcW w:w="1637" w:type="dxa"/>
            <w:vMerge/>
            <w:vAlign w:val="center"/>
          </w:tcPr>
          <w:p w14:paraId="10557CC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3AA162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C4A7C1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30866B0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2FC5812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6F88E2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38898F6C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1008C2A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1V</w:t>
            </w:r>
          </w:p>
          <w:p w14:paraId="3B20246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 xml:space="preserve"> (100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5B219C4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3374F1E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2.5mV</w:t>
            </w:r>
          </w:p>
        </w:tc>
        <w:tc>
          <w:tcPr>
            <w:tcW w:w="709" w:type="dxa"/>
          </w:tcPr>
          <w:p w14:paraId="28705DB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79C9186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32BA84E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9A22975" w14:textId="77777777" w:rsidTr="008F12B4">
        <w:trPr>
          <w:trHeight w:val="408"/>
          <w:jc w:val="center"/>
        </w:trPr>
        <w:tc>
          <w:tcPr>
            <w:tcW w:w="1637" w:type="dxa"/>
            <w:vMerge/>
            <w:vAlign w:val="center"/>
          </w:tcPr>
          <w:p w14:paraId="1050059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68F3462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7D706E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6F30C9B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3DB7971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72B77D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7801FA2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0D1D54F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2V</w:t>
            </w:r>
          </w:p>
          <w:p w14:paraId="3951F51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(200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1834D11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3D45653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5mV</w:t>
            </w:r>
          </w:p>
        </w:tc>
        <w:tc>
          <w:tcPr>
            <w:tcW w:w="709" w:type="dxa"/>
          </w:tcPr>
          <w:p w14:paraId="2A4912B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505F3272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F1F1BF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7BE2F35" w14:textId="77777777" w:rsidTr="008F12B4">
        <w:trPr>
          <w:trHeight w:val="489"/>
          <w:jc w:val="center"/>
        </w:trPr>
        <w:tc>
          <w:tcPr>
            <w:tcW w:w="1637" w:type="dxa"/>
            <w:vMerge/>
            <w:vAlign w:val="center"/>
          </w:tcPr>
          <w:p w14:paraId="294A422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20D788E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7AC30D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73DA1B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115303E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38C925DC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611BFFD3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7625C64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5V</w:t>
            </w:r>
          </w:p>
          <w:p w14:paraId="2233F98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(500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mV/div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3EF81C7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4F69B19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12.5mV</w:t>
            </w:r>
          </w:p>
        </w:tc>
        <w:tc>
          <w:tcPr>
            <w:tcW w:w="709" w:type="dxa"/>
          </w:tcPr>
          <w:p w14:paraId="24CEC0F4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2ACD14F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18AA877A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44A3DE4B" w14:textId="77777777" w:rsidTr="008F12B4">
        <w:trPr>
          <w:trHeight w:val="429"/>
          <w:jc w:val="center"/>
        </w:trPr>
        <w:tc>
          <w:tcPr>
            <w:tcW w:w="1637" w:type="dxa"/>
            <w:vMerge/>
            <w:vAlign w:val="center"/>
          </w:tcPr>
          <w:p w14:paraId="0A323DD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447A073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8739ABB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603B1EE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76CDC190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4E87A3C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209F8755" w14:textId="77777777" w:rsidTr="008F12B4">
        <w:trPr>
          <w:trHeight w:val="429"/>
          <w:jc w:val="center"/>
        </w:trPr>
        <w:tc>
          <w:tcPr>
            <w:tcW w:w="1637" w:type="dxa"/>
            <w:vMerge w:val="restart"/>
            <w:vAlign w:val="center"/>
          </w:tcPr>
          <w:p w14:paraId="5D93AF8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10V</w:t>
            </w:r>
          </w:p>
          <w:p w14:paraId="05C17E1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(1</w:t>
            </w:r>
            <w:r w:rsidRPr="00233E5C">
              <w:rPr>
                <w:rFonts w:ascii="Times New Roman" w:eastAsia="宋体" w:hAnsi="Times New Roman" w:cs="Times New Roman"/>
                <w:szCs w:val="24"/>
              </w:rPr>
              <w:t>V/div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14:paraId="6B0E62EF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0.25%</w:t>
            </w: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×输入电压范围</w:t>
            </w:r>
          </w:p>
        </w:tc>
        <w:tc>
          <w:tcPr>
            <w:tcW w:w="1276" w:type="dxa"/>
            <w:vMerge w:val="restart"/>
            <w:vAlign w:val="center"/>
          </w:tcPr>
          <w:p w14:paraId="21F6685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25mV</w:t>
            </w:r>
          </w:p>
        </w:tc>
        <w:tc>
          <w:tcPr>
            <w:tcW w:w="709" w:type="dxa"/>
          </w:tcPr>
          <w:p w14:paraId="050D41F3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CH1</w:t>
            </w:r>
          </w:p>
        </w:tc>
        <w:tc>
          <w:tcPr>
            <w:tcW w:w="992" w:type="dxa"/>
          </w:tcPr>
          <w:p w14:paraId="68A7BC2D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05EAED55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33E5C" w:rsidRPr="00233E5C" w14:paraId="184249F3" w14:textId="77777777" w:rsidTr="008F12B4">
        <w:trPr>
          <w:trHeight w:val="369"/>
          <w:jc w:val="center"/>
        </w:trPr>
        <w:tc>
          <w:tcPr>
            <w:tcW w:w="1637" w:type="dxa"/>
            <w:vMerge/>
            <w:vAlign w:val="center"/>
          </w:tcPr>
          <w:p w14:paraId="23179D39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977" w:type="dxa"/>
            <w:vMerge/>
          </w:tcPr>
          <w:p w14:paraId="5BF7694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D8E8CE7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14:paraId="20C0580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33E5C">
              <w:rPr>
                <w:rFonts w:ascii="Times New Roman" w:eastAsia="宋体" w:hAnsi="Times New Roman" w:cs="Times New Roman" w:hint="eastAsia"/>
                <w:szCs w:val="24"/>
              </w:rPr>
              <w:t>CH2</w:t>
            </w:r>
          </w:p>
        </w:tc>
        <w:tc>
          <w:tcPr>
            <w:tcW w:w="992" w:type="dxa"/>
          </w:tcPr>
          <w:p w14:paraId="0DFDE3C8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0181DF6" w14:textId="77777777" w:rsidR="00233E5C" w:rsidRPr="00233E5C" w:rsidRDefault="00233E5C" w:rsidP="00233E5C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421BB21D" w14:textId="77777777" w:rsidR="00233E5C" w:rsidRPr="00233E5C" w:rsidRDefault="00233E5C" w:rsidP="00233E5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B61C54E" w14:textId="77777777" w:rsidR="006A7F13" w:rsidRDefault="00000000"/>
    <w:sectPr w:rsidR="006A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51F8" w14:textId="77777777" w:rsidR="00D71FA8" w:rsidRDefault="00D71FA8" w:rsidP="00233E5C">
      <w:r>
        <w:separator/>
      </w:r>
    </w:p>
  </w:endnote>
  <w:endnote w:type="continuationSeparator" w:id="0">
    <w:p w14:paraId="13AC4D88" w14:textId="77777777" w:rsidR="00D71FA8" w:rsidRDefault="00D71FA8" w:rsidP="0023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840E" w14:textId="77777777" w:rsidR="00D71FA8" w:rsidRDefault="00D71FA8" w:rsidP="00233E5C">
      <w:r>
        <w:separator/>
      </w:r>
    </w:p>
  </w:footnote>
  <w:footnote w:type="continuationSeparator" w:id="0">
    <w:p w14:paraId="52FD867C" w14:textId="77777777" w:rsidR="00D71FA8" w:rsidRDefault="00D71FA8" w:rsidP="00233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17"/>
        </w:tabs>
        <w:ind w:left="0" w:firstLine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5"/>
    <w:multiLevelType w:val="multilevel"/>
    <w:tmpl w:val="00000015"/>
    <w:lvl w:ilvl="0">
      <w:start w:val="1"/>
      <w:numFmt w:val="decimal"/>
      <w:lvlText w:val="%1"/>
      <w:lvlJc w:val="righ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6"/>
    <w:multiLevelType w:val="multilevel"/>
    <w:tmpl w:val="00000016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A"/>
    <w:multiLevelType w:val="multilevel"/>
    <w:tmpl w:val="0000001A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B"/>
    <w:multiLevelType w:val="multilevel"/>
    <w:tmpl w:val="0000001B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C"/>
    <w:multiLevelType w:val="multilevel"/>
    <w:tmpl w:val="0000001C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20"/>
    <w:multiLevelType w:val="multilevel"/>
    <w:tmpl w:val="00000020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29"/>
    <w:multiLevelType w:val="multilevel"/>
    <w:tmpl w:val="00000029"/>
    <w:lvl w:ilvl="0">
      <w:start w:val="1"/>
      <w:numFmt w:val="decimal"/>
      <w:pStyle w:val="1"/>
      <w:suff w:val="space"/>
      <w:lvlText w:val="%1"/>
      <w:lvlJc w:val="left"/>
      <w:pPr>
        <w:ind w:left="42" w:firstLine="0"/>
      </w:pPr>
      <w:rPr>
        <w:rFonts w:ascii="Times New Roman" w:eastAsia="黑体" w:hAnsi="Times New Roman" w:hint="default"/>
        <w:b/>
        <w:i w:val="0"/>
        <w:sz w:val="21"/>
        <w:szCs w:val="21"/>
      </w:rPr>
    </w:lvl>
    <w:lvl w:ilvl="1">
      <w:start w:val="1"/>
      <w:numFmt w:val="decimal"/>
      <w:pStyle w:val="2"/>
      <w:suff w:val="space"/>
      <w:lvlText w:val="%1.%2"/>
      <w:lvlJc w:val="left"/>
      <w:pPr>
        <w:ind w:left="21" w:firstLine="0"/>
      </w:pPr>
      <w:rPr>
        <w:rFonts w:ascii="Times New Roman" w:eastAsia="黑体" w:hAnsi="Times New Roman" w:hint="default"/>
        <w:b/>
        <w:i w:val="0"/>
        <w:color w:val="auto"/>
        <w:sz w:val="21"/>
        <w:szCs w:val="21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ascii="Times New Roman" w:eastAsia="黑体" w:hAnsi="Times New Roman" w:hint="default"/>
        <w:b/>
        <w:i w:val="0"/>
        <w:color w:val="auto"/>
        <w:sz w:val="21"/>
        <w:szCs w:val="21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52" w:firstLine="0"/>
      </w:pPr>
      <w:rPr>
        <w:rFonts w:ascii="Times New Roman" w:eastAsia="宋体" w:hAnsi="Times New Roman" w:hint="default"/>
        <w:b/>
        <w:i w:val="0"/>
        <w:color w:val="auto"/>
        <w:sz w:val="21"/>
        <w:szCs w:val="21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ascii="宋体" w:eastAsia="宋体" w:hint="eastAsia"/>
        <w:b/>
        <w:i w:val="0"/>
        <w:color w:val="auto"/>
        <w:sz w:val="21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0000002A"/>
    <w:multiLevelType w:val="multilevel"/>
    <w:tmpl w:val="0000002A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2E"/>
    <w:multiLevelType w:val="multilevel"/>
    <w:tmpl w:val="0000002E"/>
    <w:lvl w:ilvl="0">
      <w:start w:val="1"/>
      <w:numFmt w:val="lowerLetter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0000002F"/>
    <w:multiLevelType w:val="multilevel"/>
    <w:tmpl w:val="0000002F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30"/>
    <w:multiLevelType w:val="multilevel"/>
    <w:tmpl w:val="00000030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31"/>
    <w:multiLevelType w:val="multilevel"/>
    <w:tmpl w:val="00000031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11496116"/>
    <w:multiLevelType w:val="multilevel"/>
    <w:tmpl w:val="11496116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45F05A4"/>
    <w:multiLevelType w:val="multilevel"/>
    <w:tmpl w:val="245F05A4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C0866D8"/>
    <w:multiLevelType w:val="multilevel"/>
    <w:tmpl w:val="2C0866D8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FB608BF"/>
    <w:multiLevelType w:val="multilevel"/>
    <w:tmpl w:val="2FB608BF"/>
    <w:lvl w:ilvl="0">
      <w:start w:val="1"/>
      <w:numFmt w:val="decimal"/>
      <w:lvlText w:val="%1）"/>
      <w:lvlJc w:val="left"/>
      <w:pPr>
        <w:ind w:left="11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9" w:hanging="420"/>
      </w:pPr>
    </w:lvl>
    <w:lvl w:ilvl="2">
      <w:start w:val="1"/>
      <w:numFmt w:val="lowerRoman"/>
      <w:lvlText w:val="%3."/>
      <w:lvlJc w:val="right"/>
      <w:pPr>
        <w:ind w:left="2079" w:hanging="420"/>
      </w:pPr>
    </w:lvl>
    <w:lvl w:ilvl="3">
      <w:start w:val="1"/>
      <w:numFmt w:val="decimal"/>
      <w:lvlText w:val="%4."/>
      <w:lvlJc w:val="left"/>
      <w:pPr>
        <w:ind w:left="2499" w:hanging="420"/>
      </w:pPr>
    </w:lvl>
    <w:lvl w:ilvl="4">
      <w:start w:val="1"/>
      <w:numFmt w:val="lowerLetter"/>
      <w:lvlText w:val="%5)"/>
      <w:lvlJc w:val="left"/>
      <w:pPr>
        <w:ind w:left="2919" w:hanging="420"/>
      </w:pPr>
    </w:lvl>
    <w:lvl w:ilvl="5">
      <w:start w:val="1"/>
      <w:numFmt w:val="lowerRoman"/>
      <w:lvlText w:val="%6."/>
      <w:lvlJc w:val="right"/>
      <w:pPr>
        <w:ind w:left="3339" w:hanging="420"/>
      </w:pPr>
    </w:lvl>
    <w:lvl w:ilvl="6">
      <w:start w:val="1"/>
      <w:numFmt w:val="decimal"/>
      <w:lvlText w:val="%7."/>
      <w:lvlJc w:val="left"/>
      <w:pPr>
        <w:ind w:left="3759" w:hanging="420"/>
      </w:pPr>
    </w:lvl>
    <w:lvl w:ilvl="7">
      <w:start w:val="1"/>
      <w:numFmt w:val="lowerLetter"/>
      <w:lvlText w:val="%8)"/>
      <w:lvlJc w:val="left"/>
      <w:pPr>
        <w:ind w:left="4179" w:hanging="420"/>
      </w:pPr>
    </w:lvl>
    <w:lvl w:ilvl="8">
      <w:start w:val="1"/>
      <w:numFmt w:val="lowerRoman"/>
      <w:lvlText w:val="%9."/>
      <w:lvlJc w:val="right"/>
      <w:pPr>
        <w:ind w:left="4599" w:hanging="420"/>
      </w:pPr>
    </w:lvl>
  </w:abstractNum>
  <w:abstractNum w:abstractNumId="23" w15:restartNumberingAfterBreak="0">
    <w:nsid w:val="32D009DF"/>
    <w:multiLevelType w:val="multilevel"/>
    <w:tmpl w:val="32D009DF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3713A7E"/>
    <w:multiLevelType w:val="multilevel"/>
    <w:tmpl w:val="33713A7E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5827A64"/>
    <w:multiLevelType w:val="multilevel"/>
    <w:tmpl w:val="35827A64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FAA283D"/>
    <w:multiLevelType w:val="multilevel"/>
    <w:tmpl w:val="3FAA283D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2D705F5"/>
    <w:multiLevelType w:val="multilevel"/>
    <w:tmpl w:val="42D705F5"/>
    <w:lvl w:ilvl="0">
      <w:start w:val="1"/>
      <w:numFmt w:val="decimal"/>
      <w:lvlText w:val="%1）"/>
      <w:lvlJc w:val="left"/>
      <w:pPr>
        <w:ind w:left="11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9" w:hanging="420"/>
      </w:pPr>
    </w:lvl>
    <w:lvl w:ilvl="2">
      <w:start w:val="1"/>
      <w:numFmt w:val="lowerRoman"/>
      <w:lvlText w:val="%3."/>
      <w:lvlJc w:val="right"/>
      <w:pPr>
        <w:ind w:left="2079" w:hanging="420"/>
      </w:pPr>
    </w:lvl>
    <w:lvl w:ilvl="3">
      <w:start w:val="1"/>
      <w:numFmt w:val="decimal"/>
      <w:lvlText w:val="%4."/>
      <w:lvlJc w:val="left"/>
      <w:pPr>
        <w:ind w:left="2499" w:hanging="420"/>
      </w:pPr>
    </w:lvl>
    <w:lvl w:ilvl="4">
      <w:start w:val="1"/>
      <w:numFmt w:val="lowerLetter"/>
      <w:lvlText w:val="%5)"/>
      <w:lvlJc w:val="left"/>
      <w:pPr>
        <w:ind w:left="2919" w:hanging="420"/>
      </w:pPr>
    </w:lvl>
    <w:lvl w:ilvl="5">
      <w:start w:val="1"/>
      <w:numFmt w:val="lowerRoman"/>
      <w:lvlText w:val="%6."/>
      <w:lvlJc w:val="right"/>
      <w:pPr>
        <w:ind w:left="3339" w:hanging="420"/>
      </w:pPr>
    </w:lvl>
    <w:lvl w:ilvl="6">
      <w:start w:val="1"/>
      <w:numFmt w:val="decimal"/>
      <w:lvlText w:val="%7."/>
      <w:lvlJc w:val="left"/>
      <w:pPr>
        <w:ind w:left="3759" w:hanging="420"/>
      </w:pPr>
    </w:lvl>
    <w:lvl w:ilvl="7">
      <w:start w:val="1"/>
      <w:numFmt w:val="lowerLetter"/>
      <w:lvlText w:val="%8)"/>
      <w:lvlJc w:val="left"/>
      <w:pPr>
        <w:ind w:left="4179" w:hanging="420"/>
      </w:pPr>
    </w:lvl>
    <w:lvl w:ilvl="8">
      <w:start w:val="1"/>
      <w:numFmt w:val="lowerRoman"/>
      <w:lvlText w:val="%9."/>
      <w:lvlJc w:val="right"/>
      <w:pPr>
        <w:ind w:left="4599" w:hanging="420"/>
      </w:pPr>
    </w:lvl>
  </w:abstractNum>
  <w:abstractNum w:abstractNumId="28" w15:restartNumberingAfterBreak="0">
    <w:nsid w:val="4B97262B"/>
    <w:multiLevelType w:val="multilevel"/>
    <w:tmpl w:val="4B97262B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7A7838"/>
    <w:multiLevelType w:val="multilevel"/>
    <w:tmpl w:val="557A7838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BF53FD"/>
    <w:multiLevelType w:val="multilevel"/>
    <w:tmpl w:val="55BF53FD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8D36FA0"/>
    <w:multiLevelType w:val="multilevel"/>
    <w:tmpl w:val="58D36FA0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A3C7B58"/>
    <w:multiLevelType w:val="multilevel"/>
    <w:tmpl w:val="5A3C7B58"/>
    <w:lvl w:ilvl="0">
      <w:start w:val="1"/>
      <w:numFmt w:val="decimal"/>
      <w:lvlText w:val="%1"/>
      <w:lvlJc w:val="left"/>
      <w:pPr>
        <w:ind w:left="47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203CFB"/>
    <w:multiLevelType w:val="multilevel"/>
    <w:tmpl w:val="5E203CFB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EF23E74"/>
    <w:multiLevelType w:val="multilevel"/>
    <w:tmpl w:val="5EF23E74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2BD2849"/>
    <w:multiLevelType w:val="multilevel"/>
    <w:tmpl w:val="62BD2849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39A4984"/>
    <w:multiLevelType w:val="multilevel"/>
    <w:tmpl w:val="639A4984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5B52399"/>
    <w:multiLevelType w:val="multilevel"/>
    <w:tmpl w:val="65B52399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7266189"/>
    <w:multiLevelType w:val="multilevel"/>
    <w:tmpl w:val="67266189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D4960EF"/>
    <w:multiLevelType w:val="multilevel"/>
    <w:tmpl w:val="6D4960EF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F2F25DF"/>
    <w:multiLevelType w:val="multilevel"/>
    <w:tmpl w:val="6F2F25DF"/>
    <w:lvl w:ilvl="0">
      <w:start w:val="2"/>
      <w:numFmt w:val="decimal"/>
      <w:lvlText w:val="%1）"/>
      <w:lvlJc w:val="left"/>
      <w:pPr>
        <w:ind w:left="11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9" w:hanging="420"/>
      </w:pPr>
    </w:lvl>
    <w:lvl w:ilvl="2">
      <w:start w:val="1"/>
      <w:numFmt w:val="lowerRoman"/>
      <w:lvlText w:val="%3."/>
      <w:lvlJc w:val="right"/>
      <w:pPr>
        <w:ind w:left="2079" w:hanging="420"/>
      </w:pPr>
    </w:lvl>
    <w:lvl w:ilvl="3">
      <w:start w:val="1"/>
      <w:numFmt w:val="decimal"/>
      <w:lvlText w:val="%4."/>
      <w:lvlJc w:val="left"/>
      <w:pPr>
        <w:ind w:left="2499" w:hanging="420"/>
      </w:pPr>
    </w:lvl>
    <w:lvl w:ilvl="4">
      <w:start w:val="1"/>
      <w:numFmt w:val="lowerLetter"/>
      <w:lvlText w:val="%5)"/>
      <w:lvlJc w:val="left"/>
      <w:pPr>
        <w:ind w:left="2919" w:hanging="420"/>
      </w:pPr>
    </w:lvl>
    <w:lvl w:ilvl="5">
      <w:start w:val="1"/>
      <w:numFmt w:val="lowerRoman"/>
      <w:lvlText w:val="%6."/>
      <w:lvlJc w:val="right"/>
      <w:pPr>
        <w:ind w:left="3339" w:hanging="420"/>
      </w:pPr>
    </w:lvl>
    <w:lvl w:ilvl="6">
      <w:start w:val="1"/>
      <w:numFmt w:val="decimal"/>
      <w:lvlText w:val="%7."/>
      <w:lvlJc w:val="left"/>
      <w:pPr>
        <w:ind w:left="3759" w:hanging="420"/>
      </w:pPr>
    </w:lvl>
    <w:lvl w:ilvl="7">
      <w:start w:val="1"/>
      <w:numFmt w:val="lowerLetter"/>
      <w:lvlText w:val="%8)"/>
      <w:lvlJc w:val="left"/>
      <w:pPr>
        <w:ind w:left="4179" w:hanging="420"/>
      </w:pPr>
    </w:lvl>
    <w:lvl w:ilvl="8">
      <w:start w:val="1"/>
      <w:numFmt w:val="lowerRoman"/>
      <w:lvlText w:val="%9."/>
      <w:lvlJc w:val="right"/>
      <w:pPr>
        <w:ind w:left="4599" w:hanging="420"/>
      </w:pPr>
    </w:lvl>
  </w:abstractNum>
  <w:abstractNum w:abstractNumId="41" w15:restartNumberingAfterBreak="0">
    <w:nsid w:val="700C3E81"/>
    <w:multiLevelType w:val="multilevel"/>
    <w:tmpl w:val="700C3E81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2A326E3"/>
    <w:multiLevelType w:val="multilevel"/>
    <w:tmpl w:val="72A326E3"/>
    <w:lvl w:ilvl="0">
      <w:start w:val="1"/>
      <w:numFmt w:val="decimal"/>
      <w:lvlText w:val="%1)"/>
      <w:lvlJc w:val="left"/>
      <w:pPr>
        <w:tabs>
          <w:tab w:val="num" w:pos="-800"/>
        </w:tabs>
        <w:ind w:left="1191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BB92C65"/>
    <w:multiLevelType w:val="multilevel"/>
    <w:tmpl w:val="7BB92C65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CEB1FAF"/>
    <w:multiLevelType w:val="multilevel"/>
    <w:tmpl w:val="7CEB1FAF"/>
    <w:lvl w:ilvl="0">
      <w:start w:val="1"/>
      <w:numFmt w:val="decimal"/>
      <w:lvlText w:val="%1）"/>
      <w:lvlJc w:val="left"/>
      <w:pPr>
        <w:tabs>
          <w:tab w:val="num" w:pos="1154"/>
        </w:tabs>
        <w:ind w:left="1154" w:hanging="360"/>
      </w:pPr>
      <w:rPr>
        <w:rFonts w:ascii="Times New Roman" w:eastAsia="宋体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99040529">
    <w:abstractNumId w:val="13"/>
  </w:num>
  <w:num w:numId="2" w16cid:durableId="218977995">
    <w:abstractNumId w:val="8"/>
  </w:num>
  <w:num w:numId="3" w16cid:durableId="1988656804">
    <w:abstractNumId w:val="0"/>
  </w:num>
  <w:num w:numId="4" w16cid:durableId="846940481">
    <w:abstractNumId w:val="3"/>
  </w:num>
  <w:num w:numId="5" w16cid:durableId="2044405771">
    <w:abstractNumId w:val="32"/>
  </w:num>
  <w:num w:numId="6" w16cid:durableId="1586376190">
    <w:abstractNumId w:val="4"/>
  </w:num>
  <w:num w:numId="7" w16cid:durableId="620838618">
    <w:abstractNumId w:val="17"/>
  </w:num>
  <w:num w:numId="8" w16cid:durableId="17508684">
    <w:abstractNumId w:val="12"/>
  </w:num>
  <w:num w:numId="9" w16cid:durableId="363678287">
    <w:abstractNumId w:val="31"/>
  </w:num>
  <w:num w:numId="10" w16cid:durableId="2055352308">
    <w:abstractNumId w:val="41"/>
  </w:num>
  <w:num w:numId="11" w16cid:durableId="1293244537">
    <w:abstractNumId w:val="34"/>
  </w:num>
  <w:num w:numId="12" w16cid:durableId="1957981251">
    <w:abstractNumId w:val="24"/>
  </w:num>
  <w:num w:numId="13" w16cid:durableId="98987720">
    <w:abstractNumId w:val="23"/>
  </w:num>
  <w:num w:numId="14" w16cid:durableId="1101145647">
    <w:abstractNumId w:val="36"/>
  </w:num>
  <w:num w:numId="15" w16cid:durableId="55712589">
    <w:abstractNumId w:val="5"/>
  </w:num>
  <w:num w:numId="16" w16cid:durableId="571696617">
    <w:abstractNumId w:val="20"/>
  </w:num>
  <w:num w:numId="17" w16cid:durableId="2038002527">
    <w:abstractNumId w:val="11"/>
  </w:num>
  <w:num w:numId="18" w16cid:durableId="1498691343">
    <w:abstractNumId w:val="1"/>
  </w:num>
  <w:num w:numId="19" w16cid:durableId="2115201819">
    <w:abstractNumId w:val="7"/>
  </w:num>
  <w:num w:numId="20" w16cid:durableId="814570486">
    <w:abstractNumId w:val="19"/>
  </w:num>
  <w:num w:numId="21" w16cid:durableId="970522811">
    <w:abstractNumId w:val="28"/>
  </w:num>
  <w:num w:numId="22" w16cid:durableId="820777706">
    <w:abstractNumId w:val="43"/>
  </w:num>
  <w:num w:numId="23" w16cid:durableId="1409880872">
    <w:abstractNumId w:val="33"/>
  </w:num>
  <w:num w:numId="24" w16cid:durableId="205992033">
    <w:abstractNumId w:val="37"/>
  </w:num>
  <w:num w:numId="25" w16cid:durableId="912468117">
    <w:abstractNumId w:val="30"/>
  </w:num>
  <w:num w:numId="26" w16cid:durableId="414782587">
    <w:abstractNumId w:val="10"/>
  </w:num>
  <w:num w:numId="27" w16cid:durableId="1623415718">
    <w:abstractNumId w:val="14"/>
  </w:num>
  <w:num w:numId="28" w16cid:durableId="1220048773">
    <w:abstractNumId w:val="40"/>
  </w:num>
  <w:num w:numId="29" w16cid:durableId="2086341714">
    <w:abstractNumId w:val="6"/>
  </w:num>
  <w:num w:numId="30" w16cid:durableId="1453749074">
    <w:abstractNumId w:val="26"/>
  </w:num>
  <w:num w:numId="31" w16cid:durableId="1876500061">
    <w:abstractNumId w:val="21"/>
  </w:num>
  <w:num w:numId="32" w16cid:durableId="278724773">
    <w:abstractNumId w:val="18"/>
  </w:num>
  <w:num w:numId="33" w16cid:durableId="1899507762">
    <w:abstractNumId w:val="29"/>
  </w:num>
  <w:num w:numId="34" w16cid:durableId="450629185">
    <w:abstractNumId w:val="39"/>
  </w:num>
  <w:num w:numId="35" w16cid:durableId="271864638">
    <w:abstractNumId w:val="2"/>
  </w:num>
  <w:num w:numId="36" w16cid:durableId="1271938380">
    <w:abstractNumId w:val="35"/>
  </w:num>
  <w:num w:numId="37" w16cid:durableId="1610966669">
    <w:abstractNumId w:val="16"/>
  </w:num>
  <w:num w:numId="38" w16cid:durableId="2042125889">
    <w:abstractNumId w:val="9"/>
  </w:num>
  <w:num w:numId="39" w16cid:durableId="623082486">
    <w:abstractNumId w:val="22"/>
  </w:num>
  <w:num w:numId="40" w16cid:durableId="1672676691">
    <w:abstractNumId w:val="44"/>
  </w:num>
  <w:num w:numId="41" w16cid:durableId="2095516166">
    <w:abstractNumId w:val="27"/>
  </w:num>
  <w:num w:numId="42" w16cid:durableId="960574244">
    <w:abstractNumId w:val="25"/>
  </w:num>
  <w:num w:numId="43" w16cid:durableId="611980013">
    <w:abstractNumId w:val="42"/>
  </w:num>
  <w:num w:numId="44" w16cid:durableId="1153906522">
    <w:abstractNumId w:val="38"/>
  </w:num>
  <w:num w:numId="45" w16cid:durableId="10595243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5"/>
    <w:rsid w:val="000200C6"/>
    <w:rsid w:val="00233E5C"/>
    <w:rsid w:val="0029282E"/>
    <w:rsid w:val="002A6E1C"/>
    <w:rsid w:val="002B37EF"/>
    <w:rsid w:val="0037112D"/>
    <w:rsid w:val="00402C68"/>
    <w:rsid w:val="004579B4"/>
    <w:rsid w:val="004E0562"/>
    <w:rsid w:val="00563608"/>
    <w:rsid w:val="00736050"/>
    <w:rsid w:val="00891656"/>
    <w:rsid w:val="00D71FA8"/>
    <w:rsid w:val="00DA0485"/>
    <w:rsid w:val="00E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8F38"/>
  <w15:chartTrackingRefBased/>
  <w15:docId w15:val="{93FA1BE8-56FA-474B-8D8C-F19F9EB3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  <w:jc w:val="both"/>
    </w:pPr>
  </w:style>
  <w:style w:type="paragraph" w:styleId="10">
    <w:name w:val="heading 1"/>
    <w:basedOn w:val="a7"/>
    <w:next w:val="a7"/>
    <w:link w:val="11"/>
    <w:qFormat/>
    <w:rsid w:val="00233E5C"/>
    <w:pPr>
      <w:keepNext/>
      <w:widowControl/>
      <w:spacing w:beforeLines="50" w:before="156" w:afterLines="50" w:after="156"/>
      <w:outlineLvl w:val="0"/>
    </w:pPr>
    <w:rPr>
      <w:rFonts w:ascii="黑体" w:eastAsia="黑体" w:hAnsi="Times New Roman" w:cs="Times New Roman"/>
      <w:szCs w:val="24"/>
    </w:rPr>
  </w:style>
  <w:style w:type="paragraph" w:styleId="20">
    <w:name w:val="heading 2"/>
    <w:basedOn w:val="a7"/>
    <w:next w:val="a7"/>
    <w:link w:val="21"/>
    <w:qFormat/>
    <w:rsid w:val="00233E5C"/>
    <w:pPr>
      <w:keepNext/>
      <w:keepLines/>
      <w:spacing w:beforeLines="50" w:before="156" w:afterLines="50" w:after="156"/>
      <w:outlineLvl w:val="1"/>
    </w:pPr>
    <w:rPr>
      <w:rFonts w:ascii="黑体" w:eastAsia="黑体" w:hAnsi="Times New Roman" w:cs="Times New Roman"/>
      <w:bCs/>
      <w:szCs w:val="32"/>
    </w:rPr>
  </w:style>
  <w:style w:type="paragraph" w:styleId="30">
    <w:name w:val="heading 3"/>
    <w:basedOn w:val="a7"/>
    <w:next w:val="a7"/>
    <w:link w:val="31"/>
    <w:qFormat/>
    <w:rsid w:val="00233E5C"/>
    <w:pPr>
      <w:keepNext/>
      <w:keepLines/>
      <w:spacing w:beforeLines="50" w:before="156" w:afterLines="50" w:after="156"/>
      <w:outlineLvl w:val="2"/>
    </w:pPr>
    <w:rPr>
      <w:rFonts w:ascii="Times New Roman" w:eastAsia="宋体" w:hAnsi="Times New Roman" w:cs="Times New Roman"/>
      <w:b/>
      <w:bCs/>
      <w:szCs w:val="32"/>
    </w:rPr>
  </w:style>
  <w:style w:type="paragraph" w:styleId="40">
    <w:name w:val="heading 4"/>
    <w:basedOn w:val="a7"/>
    <w:next w:val="a7"/>
    <w:link w:val="41"/>
    <w:qFormat/>
    <w:rsid w:val="00233E5C"/>
    <w:pPr>
      <w:keepNext/>
      <w:outlineLvl w:val="3"/>
    </w:pPr>
    <w:rPr>
      <w:rFonts w:ascii="Times New Roman" w:eastAsia="宋体" w:hAnsi="Times New Roman" w:cs="Times New Roman"/>
      <w:b/>
      <w:bCs/>
      <w:szCs w:val="24"/>
    </w:rPr>
  </w:style>
  <w:style w:type="paragraph" w:styleId="5">
    <w:name w:val="heading 5"/>
    <w:basedOn w:val="a7"/>
    <w:next w:val="a7"/>
    <w:link w:val="50"/>
    <w:qFormat/>
    <w:rsid w:val="00233E5C"/>
    <w:pPr>
      <w:keepNext/>
      <w:outlineLvl w:val="4"/>
    </w:pPr>
    <w:rPr>
      <w:rFonts w:ascii="Times New Roman" w:eastAsia="宋体" w:hAnsi="Times New Roman" w:cs="Times New Roman"/>
      <w:b/>
      <w:szCs w:val="24"/>
    </w:rPr>
  </w:style>
  <w:style w:type="paragraph" w:styleId="6">
    <w:name w:val="heading 6"/>
    <w:basedOn w:val="a7"/>
    <w:next w:val="a7"/>
    <w:link w:val="60"/>
    <w:qFormat/>
    <w:rsid w:val="00233E5C"/>
    <w:pPr>
      <w:keepNext/>
      <w:ind w:firstLineChars="200" w:firstLine="200"/>
      <w:outlineLvl w:val="5"/>
    </w:pPr>
    <w:rPr>
      <w:rFonts w:ascii="宋体" w:eastAsia="宋体" w:hAnsi="宋体" w:cs="Times New Roman"/>
      <w:i/>
      <w:sz w:val="18"/>
      <w:szCs w:val="24"/>
    </w:rPr>
  </w:style>
  <w:style w:type="paragraph" w:styleId="7">
    <w:name w:val="heading 7"/>
    <w:basedOn w:val="a7"/>
    <w:next w:val="a7"/>
    <w:link w:val="70"/>
    <w:qFormat/>
    <w:rsid w:val="00233E5C"/>
    <w:pPr>
      <w:keepNext/>
      <w:ind w:firstLineChars="200" w:firstLine="200"/>
      <w:jc w:val="right"/>
      <w:outlineLvl w:val="6"/>
    </w:pPr>
    <w:rPr>
      <w:rFonts w:ascii="Times New Roman" w:eastAsia="宋体" w:hAnsi="Times New Roman" w:cs="Times New Roman"/>
      <w:b/>
      <w:sz w:val="144"/>
      <w:szCs w:val="24"/>
    </w:rPr>
  </w:style>
  <w:style w:type="paragraph" w:styleId="8">
    <w:name w:val="heading 8"/>
    <w:basedOn w:val="a7"/>
    <w:next w:val="a7"/>
    <w:link w:val="80"/>
    <w:qFormat/>
    <w:rsid w:val="00233E5C"/>
    <w:pPr>
      <w:keepNext/>
      <w:keepLines/>
      <w:spacing w:before="240" w:after="64" w:line="317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7"/>
    <w:next w:val="a7"/>
    <w:link w:val="90"/>
    <w:qFormat/>
    <w:rsid w:val="00233E5C"/>
    <w:pPr>
      <w:keepNext/>
      <w:keepLines/>
      <w:spacing w:before="240" w:after="64" w:line="317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ink w:val="ac"/>
    <w:uiPriority w:val="99"/>
    <w:unhideWhenUsed/>
    <w:rsid w:val="00233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8"/>
    <w:link w:val="ab"/>
    <w:uiPriority w:val="99"/>
    <w:rsid w:val="00233E5C"/>
    <w:rPr>
      <w:sz w:val="18"/>
      <w:szCs w:val="18"/>
    </w:rPr>
  </w:style>
  <w:style w:type="paragraph" w:styleId="ad">
    <w:name w:val="footer"/>
    <w:basedOn w:val="a7"/>
    <w:link w:val="ae"/>
    <w:uiPriority w:val="99"/>
    <w:unhideWhenUsed/>
    <w:rsid w:val="00233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8"/>
    <w:link w:val="ad"/>
    <w:uiPriority w:val="99"/>
    <w:rsid w:val="00233E5C"/>
    <w:rPr>
      <w:sz w:val="18"/>
      <w:szCs w:val="18"/>
    </w:rPr>
  </w:style>
  <w:style w:type="character" w:customStyle="1" w:styleId="11">
    <w:name w:val="标题 1 字符"/>
    <w:basedOn w:val="a8"/>
    <w:link w:val="10"/>
    <w:rsid w:val="00233E5C"/>
    <w:rPr>
      <w:rFonts w:ascii="黑体" w:eastAsia="黑体" w:hAnsi="Times New Roman" w:cs="Times New Roman"/>
      <w:szCs w:val="24"/>
    </w:rPr>
  </w:style>
  <w:style w:type="character" w:customStyle="1" w:styleId="21">
    <w:name w:val="标题 2 字符"/>
    <w:basedOn w:val="a8"/>
    <w:link w:val="20"/>
    <w:rsid w:val="00233E5C"/>
    <w:rPr>
      <w:rFonts w:ascii="黑体" w:eastAsia="黑体" w:hAnsi="Times New Roman" w:cs="Times New Roman"/>
      <w:bCs/>
      <w:szCs w:val="32"/>
    </w:rPr>
  </w:style>
  <w:style w:type="character" w:customStyle="1" w:styleId="31">
    <w:name w:val="标题 3 字符"/>
    <w:basedOn w:val="a8"/>
    <w:link w:val="30"/>
    <w:rsid w:val="00233E5C"/>
    <w:rPr>
      <w:rFonts w:ascii="Times New Roman" w:eastAsia="宋体" w:hAnsi="Times New Roman" w:cs="Times New Roman"/>
      <w:b/>
      <w:bCs/>
      <w:szCs w:val="32"/>
    </w:rPr>
  </w:style>
  <w:style w:type="character" w:customStyle="1" w:styleId="41">
    <w:name w:val="标题 4 字符"/>
    <w:basedOn w:val="a8"/>
    <w:link w:val="40"/>
    <w:rsid w:val="00233E5C"/>
    <w:rPr>
      <w:rFonts w:ascii="Times New Roman" w:eastAsia="宋体" w:hAnsi="Times New Roman" w:cs="Times New Roman"/>
      <w:b/>
      <w:bCs/>
      <w:szCs w:val="24"/>
    </w:rPr>
  </w:style>
  <w:style w:type="character" w:customStyle="1" w:styleId="50">
    <w:name w:val="标题 5 字符"/>
    <w:basedOn w:val="a8"/>
    <w:link w:val="5"/>
    <w:rsid w:val="00233E5C"/>
    <w:rPr>
      <w:rFonts w:ascii="Times New Roman" w:eastAsia="宋体" w:hAnsi="Times New Roman" w:cs="Times New Roman"/>
      <w:b/>
      <w:szCs w:val="24"/>
    </w:rPr>
  </w:style>
  <w:style w:type="character" w:customStyle="1" w:styleId="60">
    <w:name w:val="标题 6 字符"/>
    <w:basedOn w:val="a8"/>
    <w:link w:val="6"/>
    <w:rsid w:val="00233E5C"/>
    <w:rPr>
      <w:rFonts w:ascii="宋体" w:eastAsia="宋体" w:hAnsi="宋体" w:cs="Times New Roman"/>
      <w:i/>
      <w:sz w:val="18"/>
      <w:szCs w:val="24"/>
    </w:rPr>
  </w:style>
  <w:style w:type="character" w:customStyle="1" w:styleId="70">
    <w:name w:val="标题 7 字符"/>
    <w:basedOn w:val="a8"/>
    <w:link w:val="7"/>
    <w:rsid w:val="00233E5C"/>
    <w:rPr>
      <w:rFonts w:ascii="Times New Roman" w:eastAsia="宋体" w:hAnsi="Times New Roman" w:cs="Times New Roman"/>
      <w:b/>
      <w:sz w:val="144"/>
      <w:szCs w:val="24"/>
    </w:rPr>
  </w:style>
  <w:style w:type="character" w:customStyle="1" w:styleId="80">
    <w:name w:val="标题 8 字符"/>
    <w:basedOn w:val="a8"/>
    <w:link w:val="8"/>
    <w:rsid w:val="00233E5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8"/>
    <w:link w:val="9"/>
    <w:rsid w:val="00233E5C"/>
    <w:rPr>
      <w:rFonts w:ascii="Arial" w:eastAsia="黑体" w:hAnsi="Arial" w:cs="Times New Roman"/>
      <w:szCs w:val="21"/>
    </w:rPr>
  </w:style>
  <w:style w:type="numbering" w:customStyle="1" w:styleId="12">
    <w:name w:val="无列表1"/>
    <w:next w:val="aa"/>
    <w:uiPriority w:val="99"/>
    <w:semiHidden/>
    <w:unhideWhenUsed/>
    <w:rsid w:val="00233E5C"/>
  </w:style>
  <w:style w:type="character" w:customStyle="1" w:styleId="858D7CFB-ED40-4347-BF05-701D383B685F">
    <w:name w:val="自定义图表文字{858D7CFB-ED40-4347-BF05-701D383B685F}"/>
    <w:rsid w:val="00233E5C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af">
    <w:name w:val="批注框文本 字符"/>
    <w:link w:val="af0"/>
    <w:rsid w:val="00233E5C"/>
    <w:rPr>
      <w:sz w:val="18"/>
      <w:szCs w:val="18"/>
    </w:rPr>
  </w:style>
  <w:style w:type="character" w:styleId="af1">
    <w:name w:val="annotation reference"/>
    <w:rsid w:val="00233E5C"/>
    <w:rPr>
      <w:sz w:val="21"/>
      <w:szCs w:val="21"/>
    </w:rPr>
  </w:style>
  <w:style w:type="character" w:customStyle="1" w:styleId="af2">
    <w:name w:val="批注主题 字符"/>
    <w:link w:val="af3"/>
    <w:rsid w:val="00233E5C"/>
    <w:rPr>
      <w:b/>
      <w:bCs/>
      <w:szCs w:val="24"/>
    </w:rPr>
  </w:style>
  <w:style w:type="character" w:customStyle="1" w:styleId="Char">
    <w:name w:val="正文格式 Char"/>
    <w:link w:val="af4"/>
    <w:rsid w:val="00233E5C"/>
    <w:rPr>
      <w:sz w:val="24"/>
    </w:rPr>
  </w:style>
  <w:style w:type="character" w:styleId="af5">
    <w:name w:val="Hyperlink"/>
    <w:uiPriority w:val="99"/>
    <w:rsid w:val="00233E5C"/>
    <w:rPr>
      <w:color w:val="0000FF"/>
      <w:u w:val="single"/>
    </w:rPr>
  </w:style>
  <w:style w:type="character" w:styleId="af6">
    <w:name w:val="page number"/>
    <w:basedOn w:val="a8"/>
    <w:rsid w:val="00233E5C"/>
  </w:style>
  <w:style w:type="character" w:customStyle="1" w:styleId="4858D7CFB-ED40-4347-BF05-701D383B685F">
    <w:name w:val="自定义标题4[858D7CFB-ED40-4347-BF05-701D383B685F]"/>
    <w:link w:val="4"/>
    <w:rsid w:val="00233E5C"/>
    <w:rPr>
      <w:rFonts w:eastAsia="黑体"/>
      <w:b/>
      <w:szCs w:val="21"/>
    </w:rPr>
  </w:style>
  <w:style w:type="character" w:customStyle="1" w:styleId="af7">
    <w:name w:val="批注文字 字符"/>
    <w:rsid w:val="00233E5C"/>
    <w:rPr>
      <w:kern w:val="2"/>
      <w:sz w:val="21"/>
      <w:szCs w:val="24"/>
    </w:rPr>
  </w:style>
  <w:style w:type="character" w:customStyle="1" w:styleId="858D7CFB-ED40-4347-BF05-701D383B685F0">
    <w:name w:val="自定义图表文字[858D7CFB-ED40-4347-BF05-701D383B685F]"/>
    <w:link w:val="af8"/>
    <w:rsid w:val="00233E5C"/>
    <w:rPr>
      <w:szCs w:val="21"/>
    </w:rPr>
  </w:style>
  <w:style w:type="character" w:styleId="af9">
    <w:name w:val="FollowedHyperlink"/>
    <w:rsid w:val="00233E5C"/>
    <w:rPr>
      <w:color w:val="800080"/>
      <w:u w:val="single"/>
    </w:rPr>
  </w:style>
  <w:style w:type="character" w:customStyle="1" w:styleId="Char0">
    <w:name w:val="自定义正文 Char"/>
    <w:link w:val="afa"/>
    <w:rsid w:val="00233E5C"/>
    <w:rPr>
      <w:szCs w:val="21"/>
    </w:rPr>
  </w:style>
  <w:style w:type="paragraph" w:customStyle="1" w:styleId="Style53">
    <w:name w:val="_Style 53"/>
    <w:basedOn w:val="a7"/>
    <w:rsid w:val="00233E5C"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afb">
    <w:name w:val="标准文件_段"/>
    <w:rsid w:val="00233E5C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45" w:firstLine="524"/>
      <w:jc w:val="both"/>
    </w:pPr>
    <w:rPr>
      <w:rFonts w:ascii="宋体" w:eastAsia="宋体" w:hAnsi="Times New Roman" w:cs="Times New Roman"/>
      <w:spacing w:val="2"/>
      <w:kern w:val="0"/>
      <w:szCs w:val="20"/>
    </w:rPr>
  </w:style>
  <w:style w:type="paragraph" w:styleId="afc">
    <w:name w:val="annotation text"/>
    <w:basedOn w:val="a7"/>
    <w:link w:val="13"/>
    <w:unhideWhenUsed/>
    <w:rsid w:val="00233E5C"/>
    <w:pPr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13">
    <w:name w:val="批注文字 字符1"/>
    <w:basedOn w:val="a8"/>
    <w:link w:val="afc"/>
    <w:rsid w:val="00233E5C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c"/>
    <w:next w:val="afc"/>
    <w:link w:val="af2"/>
    <w:rsid w:val="00233E5C"/>
    <w:rPr>
      <w:rFonts w:asciiTheme="minorHAnsi" w:eastAsiaTheme="minorEastAsia" w:hAnsiTheme="minorHAnsi" w:cstheme="minorBidi"/>
      <w:b/>
      <w:bCs/>
    </w:rPr>
  </w:style>
  <w:style w:type="character" w:customStyle="1" w:styleId="14">
    <w:name w:val="批注主题 字符1"/>
    <w:basedOn w:val="13"/>
    <w:uiPriority w:val="99"/>
    <w:semiHidden/>
    <w:rsid w:val="00233E5C"/>
    <w:rPr>
      <w:rFonts w:ascii="Times New Roman" w:eastAsia="宋体" w:hAnsi="Times New Roman" w:cs="Times New Roman"/>
      <w:b/>
      <w:bCs/>
      <w:szCs w:val="24"/>
    </w:rPr>
  </w:style>
  <w:style w:type="paragraph" w:styleId="HTML">
    <w:name w:val="HTML Preformatted"/>
    <w:basedOn w:val="a7"/>
    <w:link w:val="HTML0"/>
    <w:rsid w:val="00233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0">
    <w:name w:val="HTML 预设格式 字符"/>
    <w:basedOn w:val="a8"/>
    <w:link w:val="HTML"/>
    <w:rsid w:val="00233E5C"/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d">
    <w:name w:val="Date"/>
    <w:basedOn w:val="a7"/>
    <w:next w:val="a7"/>
    <w:link w:val="afe"/>
    <w:rsid w:val="00233E5C"/>
    <w:pPr>
      <w:ind w:leftChars="2500" w:left="100"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e">
    <w:name w:val="日期 字符"/>
    <w:basedOn w:val="a8"/>
    <w:link w:val="afd"/>
    <w:rsid w:val="00233E5C"/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Char1">
    <w:name w:val="Char Char Char Char Char Char Char Char Char Char Char Char Char Char Char Char Char Char Char Char1"/>
    <w:basedOn w:val="a7"/>
    <w:rsid w:val="00233E5C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styleId="aff">
    <w:name w:val="Title"/>
    <w:basedOn w:val="a7"/>
    <w:link w:val="aff0"/>
    <w:qFormat/>
    <w:rsid w:val="00233E5C"/>
    <w:pPr>
      <w:spacing w:before="240" w:after="60"/>
      <w:ind w:firstLineChars="200" w:firstLine="20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ff0">
    <w:name w:val="标题 字符"/>
    <w:basedOn w:val="a8"/>
    <w:link w:val="aff"/>
    <w:rsid w:val="00233E5C"/>
    <w:rPr>
      <w:rFonts w:ascii="Arial" w:eastAsia="宋体" w:hAnsi="Arial" w:cs="Arial"/>
      <w:b/>
      <w:bCs/>
      <w:sz w:val="32"/>
      <w:szCs w:val="32"/>
    </w:rPr>
  </w:style>
  <w:style w:type="paragraph" w:customStyle="1" w:styleId="aff1">
    <w:name w:val="前言标题"/>
    <w:next w:val="a7"/>
    <w:rsid w:val="00233E5C"/>
    <w:pPr>
      <w:shd w:val="clear" w:color="FFFFFF" w:fill="FFFFFF"/>
      <w:spacing w:before="540" w:after="60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">
    <w:name w:val="自定义标题2"/>
    <w:basedOn w:val="20"/>
    <w:next w:val="afa"/>
    <w:rsid w:val="00233E5C"/>
    <w:pPr>
      <w:numPr>
        <w:ilvl w:val="1"/>
        <w:numId w:val="1"/>
      </w:numPr>
      <w:jc w:val="left"/>
    </w:pPr>
    <w:rPr>
      <w:rFonts w:ascii="Times New Roman"/>
      <w:szCs w:val="21"/>
    </w:rPr>
  </w:style>
  <w:style w:type="paragraph" w:customStyle="1" w:styleId="aff2">
    <w:name w:val="封面标准文稿编辑信息"/>
    <w:rsid w:val="00233E5C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styleId="22">
    <w:name w:val="Body Text Indent 2"/>
    <w:basedOn w:val="a7"/>
    <w:link w:val="23"/>
    <w:rsid w:val="00233E5C"/>
    <w:pPr>
      <w:ind w:firstLineChars="200" w:firstLine="420"/>
    </w:pPr>
    <w:rPr>
      <w:rFonts w:ascii="Times New Roman" w:eastAsia="宋体" w:hAnsi="宋体" w:cs="Times New Roman"/>
      <w:color w:val="000000"/>
      <w:szCs w:val="24"/>
    </w:rPr>
  </w:style>
  <w:style w:type="character" w:customStyle="1" w:styleId="23">
    <w:name w:val="正文文本缩进 2 字符"/>
    <w:basedOn w:val="a8"/>
    <w:link w:val="22"/>
    <w:rsid w:val="00233E5C"/>
    <w:rPr>
      <w:rFonts w:ascii="Times New Roman" w:eastAsia="宋体" w:hAnsi="宋体" w:cs="Times New Roman"/>
      <w:color w:val="000000"/>
      <w:szCs w:val="24"/>
    </w:rPr>
  </w:style>
  <w:style w:type="paragraph" w:customStyle="1" w:styleId="a6">
    <w:name w:val="五级条标题"/>
    <w:basedOn w:val="a5"/>
    <w:next w:val="aff3"/>
    <w:rsid w:val="00233E5C"/>
    <w:pPr>
      <w:numPr>
        <w:ilvl w:val="6"/>
      </w:numPr>
      <w:outlineLvl w:val="6"/>
    </w:pPr>
  </w:style>
  <w:style w:type="paragraph" w:styleId="TOC6">
    <w:name w:val="toc 6"/>
    <w:basedOn w:val="a7"/>
    <w:next w:val="a7"/>
    <w:uiPriority w:val="39"/>
    <w:rsid w:val="00233E5C"/>
    <w:pPr>
      <w:ind w:left="105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ff4">
    <w:name w:val="Document Map"/>
    <w:basedOn w:val="a7"/>
    <w:link w:val="aff5"/>
    <w:rsid w:val="00233E5C"/>
    <w:pPr>
      <w:shd w:val="clear" w:color="auto" w:fill="00008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5">
    <w:name w:val="文档结构图 字符"/>
    <w:basedOn w:val="a8"/>
    <w:link w:val="aff4"/>
    <w:rsid w:val="00233E5C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">
    <w:name w:val="自定义标题1"/>
    <w:basedOn w:val="10"/>
    <w:next w:val="afa"/>
    <w:rsid w:val="00233E5C"/>
    <w:pPr>
      <w:numPr>
        <w:numId w:val="1"/>
      </w:numPr>
      <w:jc w:val="left"/>
    </w:pPr>
    <w:rPr>
      <w:rFonts w:ascii="Times New Roman"/>
      <w:szCs w:val="21"/>
    </w:rPr>
  </w:style>
  <w:style w:type="paragraph" w:customStyle="1" w:styleId="a3">
    <w:name w:val="二级条标题"/>
    <w:basedOn w:val="a2"/>
    <w:next w:val="aff3"/>
    <w:rsid w:val="00233E5C"/>
    <w:pPr>
      <w:numPr>
        <w:ilvl w:val="3"/>
      </w:numPr>
      <w:outlineLvl w:val="3"/>
    </w:pPr>
  </w:style>
  <w:style w:type="paragraph" w:customStyle="1" w:styleId="a5">
    <w:name w:val="四级条标题"/>
    <w:basedOn w:val="a4"/>
    <w:next w:val="aff3"/>
    <w:rsid w:val="00233E5C"/>
    <w:pPr>
      <w:numPr>
        <w:ilvl w:val="5"/>
      </w:numPr>
      <w:outlineLvl w:val="5"/>
    </w:pPr>
  </w:style>
  <w:style w:type="paragraph" w:customStyle="1" w:styleId="aff6">
    <w:name w:val="标准文件_三级条标题"/>
    <w:basedOn w:val="aff7"/>
    <w:next w:val="a7"/>
    <w:rsid w:val="00233E5C"/>
    <w:pPr>
      <w:outlineLvl w:val="4"/>
    </w:pPr>
  </w:style>
  <w:style w:type="paragraph" w:customStyle="1" w:styleId="aff8">
    <w:name w:val="标准文件_四级条标题"/>
    <w:basedOn w:val="aff6"/>
    <w:next w:val="a7"/>
    <w:rsid w:val="00233E5C"/>
    <w:pPr>
      <w:outlineLvl w:val="5"/>
    </w:pPr>
  </w:style>
  <w:style w:type="paragraph" w:customStyle="1" w:styleId="CharCharCharCharCharCharCharCharCharCharCharCharCharCharChar">
    <w:name w:val="Char Char Char Char Char Char Char Char Char Char Char Char Char Char Char"/>
    <w:basedOn w:val="a7"/>
    <w:rsid w:val="00233E5C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af4">
    <w:name w:val="正文格式"/>
    <w:basedOn w:val="a7"/>
    <w:link w:val="Char"/>
    <w:rsid w:val="00233E5C"/>
    <w:pPr>
      <w:adjustRightInd w:val="0"/>
      <w:snapToGrid w:val="0"/>
      <w:spacing w:line="400" w:lineRule="atLeast"/>
      <w:ind w:firstLine="482"/>
      <w:textAlignment w:val="baseline"/>
    </w:pPr>
    <w:rPr>
      <w:sz w:val="24"/>
    </w:rPr>
  </w:style>
  <w:style w:type="paragraph" w:styleId="TOC5">
    <w:name w:val="toc 5"/>
    <w:basedOn w:val="a7"/>
    <w:next w:val="a7"/>
    <w:uiPriority w:val="39"/>
    <w:rsid w:val="00233E5C"/>
    <w:pPr>
      <w:ind w:left="84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f0">
    <w:name w:val="Balloon Text"/>
    <w:basedOn w:val="a7"/>
    <w:link w:val="af"/>
    <w:rsid w:val="00233E5C"/>
    <w:pPr>
      <w:ind w:firstLineChars="200" w:firstLine="200"/>
    </w:pPr>
    <w:rPr>
      <w:sz w:val="18"/>
      <w:szCs w:val="18"/>
    </w:rPr>
  </w:style>
  <w:style w:type="character" w:customStyle="1" w:styleId="15">
    <w:name w:val="批注框文本 字符1"/>
    <w:basedOn w:val="a8"/>
    <w:uiPriority w:val="99"/>
    <w:semiHidden/>
    <w:rsid w:val="00233E5C"/>
    <w:rPr>
      <w:sz w:val="18"/>
      <w:szCs w:val="18"/>
    </w:rPr>
  </w:style>
  <w:style w:type="paragraph" w:customStyle="1" w:styleId="a4">
    <w:name w:val="三级条标题"/>
    <w:basedOn w:val="a3"/>
    <w:next w:val="aff3"/>
    <w:rsid w:val="00233E5C"/>
    <w:pPr>
      <w:numPr>
        <w:ilvl w:val="4"/>
      </w:numPr>
      <w:outlineLvl w:val="4"/>
    </w:pPr>
  </w:style>
  <w:style w:type="paragraph" w:customStyle="1" w:styleId="aff3">
    <w:name w:val="段"/>
    <w:rsid w:val="00233E5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">
    <w:name w:val="正文图标题"/>
    <w:next w:val="aff3"/>
    <w:rsid w:val="00233E5C"/>
    <w:pPr>
      <w:numPr>
        <w:numId w:val="3"/>
      </w:numPr>
      <w:tabs>
        <w:tab w:val="left" w:pos="-80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9">
    <w:name w:val="自定义表头"/>
    <w:basedOn w:val="afa"/>
    <w:next w:val="afa"/>
    <w:rsid w:val="00233E5C"/>
    <w:pPr>
      <w:ind w:firstLineChars="0" w:firstLine="0"/>
      <w:jc w:val="center"/>
    </w:pPr>
  </w:style>
  <w:style w:type="paragraph" w:customStyle="1" w:styleId="a0">
    <w:name w:val="前言、引言标题"/>
    <w:next w:val="a7"/>
    <w:rsid w:val="00233E5C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ff3"/>
    <w:rsid w:val="00233E5C"/>
    <w:pPr>
      <w:numPr>
        <w:ilvl w:val="1"/>
        <w:numId w:val="2"/>
      </w:numPr>
      <w:spacing w:beforeLines="50" w:before="156" w:afterLines="50" w:after="156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styleId="affa">
    <w:name w:val="Body Text Indent"/>
    <w:basedOn w:val="a7"/>
    <w:link w:val="affb"/>
    <w:rsid w:val="00233E5C"/>
    <w:pPr>
      <w:spacing w:line="360" w:lineRule="auto"/>
      <w:ind w:left="450" w:firstLineChars="185" w:firstLine="388"/>
    </w:pPr>
    <w:rPr>
      <w:rFonts w:ascii="Times New Roman" w:eastAsia="宋体" w:hAnsi="Times New Roman" w:cs="Times New Roman"/>
      <w:szCs w:val="24"/>
    </w:rPr>
  </w:style>
  <w:style w:type="character" w:customStyle="1" w:styleId="affb">
    <w:name w:val="正文文本缩进 字符"/>
    <w:basedOn w:val="a8"/>
    <w:link w:val="affa"/>
    <w:rsid w:val="00233E5C"/>
    <w:rPr>
      <w:rFonts w:ascii="Times New Roman" w:eastAsia="宋体" w:hAnsi="Times New Roman" w:cs="Times New Roman"/>
      <w:szCs w:val="24"/>
    </w:rPr>
  </w:style>
  <w:style w:type="paragraph" w:customStyle="1" w:styleId="a2">
    <w:name w:val="一级条标题"/>
    <w:basedOn w:val="a1"/>
    <w:next w:val="aff3"/>
    <w:rsid w:val="00233E5C"/>
    <w:pPr>
      <w:numPr>
        <w:ilvl w:val="2"/>
      </w:numPr>
      <w:spacing w:beforeLines="0" w:before="0" w:afterLines="0" w:after="0"/>
      <w:outlineLvl w:val="2"/>
    </w:pPr>
  </w:style>
  <w:style w:type="paragraph" w:styleId="TOC9">
    <w:name w:val="toc 9"/>
    <w:basedOn w:val="a7"/>
    <w:next w:val="a7"/>
    <w:uiPriority w:val="39"/>
    <w:rsid w:val="00233E5C"/>
    <w:pPr>
      <w:ind w:left="168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32">
    <w:name w:val="Body Text Indent 3"/>
    <w:basedOn w:val="a7"/>
    <w:link w:val="33"/>
    <w:rsid w:val="00233E5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3">
    <w:name w:val="正文文本缩进 3 字符"/>
    <w:basedOn w:val="a8"/>
    <w:link w:val="32"/>
    <w:rsid w:val="00233E5C"/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CharCharCharChar">
    <w:name w:val="Char Char Char Char Char Char Char Char Char Char Char Char Char Char Char Char Char Char Char Char Char Char Char"/>
    <w:basedOn w:val="a7"/>
    <w:rsid w:val="00233E5C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自定义标题3"/>
    <w:basedOn w:val="1"/>
    <w:next w:val="afa"/>
    <w:rsid w:val="00233E5C"/>
    <w:pPr>
      <w:numPr>
        <w:ilvl w:val="2"/>
      </w:numPr>
      <w:outlineLvl w:val="2"/>
    </w:pPr>
    <w:rPr>
      <w:b/>
    </w:rPr>
  </w:style>
  <w:style w:type="paragraph" w:styleId="TOC8">
    <w:name w:val="toc 8"/>
    <w:basedOn w:val="a7"/>
    <w:next w:val="a7"/>
    <w:uiPriority w:val="39"/>
    <w:rsid w:val="00233E5C"/>
    <w:pPr>
      <w:ind w:left="147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ffc">
    <w:name w:val="标准文件_一级条标题"/>
    <w:basedOn w:val="affd"/>
    <w:next w:val="a7"/>
    <w:rsid w:val="00233E5C"/>
    <w:pPr>
      <w:spacing w:beforeLines="0" w:before="0" w:afterLines="0" w:after="0"/>
      <w:ind w:leftChars="0" w:left="0"/>
      <w:outlineLvl w:val="2"/>
    </w:pPr>
  </w:style>
  <w:style w:type="paragraph" w:styleId="TOC1">
    <w:name w:val="toc 1"/>
    <w:basedOn w:val="a7"/>
    <w:next w:val="a7"/>
    <w:uiPriority w:val="39"/>
    <w:rsid w:val="00233E5C"/>
    <w:pPr>
      <w:spacing w:before="120" w:after="120"/>
      <w:ind w:firstLineChars="200" w:firstLine="20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customStyle="1" w:styleId="aff7">
    <w:name w:val="标准文件_二级条标题"/>
    <w:basedOn w:val="affc"/>
    <w:next w:val="a7"/>
    <w:rsid w:val="00233E5C"/>
    <w:pPr>
      <w:outlineLvl w:val="3"/>
    </w:pPr>
  </w:style>
  <w:style w:type="paragraph" w:customStyle="1" w:styleId="affd">
    <w:name w:val="标准文件_章标题"/>
    <w:next w:val="a7"/>
    <w:rsid w:val="00233E5C"/>
    <w:pPr>
      <w:spacing w:beforeLines="50" w:before="156" w:afterLines="50" w:after="156"/>
      <w:ind w:leftChars="-50" w:left="-50" w:rightChars="-50" w:right="-50"/>
      <w:jc w:val="both"/>
      <w:outlineLvl w:val="1"/>
    </w:pPr>
    <w:rPr>
      <w:rFonts w:ascii="黑体" w:eastAsia="黑体" w:hAnsi="Times New Roman" w:cs="Times New Roman"/>
      <w:spacing w:val="2"/>
      <w:kern w:val="0"/>
      <w:szCs w:val="20"/>
    </w:rPr>
  </w:style>
  <w:style w:type="paragraph" w:customStyle="1" w:styleId="af8">
    <w:name w:val="自定义图表文字"/>
    <w:basedOn w:val="afa"/>
    <w:next w:val="afa"/>
    <w:link w:val="858D7CFB-ED40-4347-BF05-701D383B685F0"/>
    <w:rsid w:val="00233E5C"/>
    <w:pPr>
      <w:ind w:firstLineChars="0" w:firstLine="0"/>
      <w:jc w:val="center"/>
    </w:pPr>
  </w:style>
  <w:style w:type="paragraph" w:styleId="TOC2">
    <w:name w:val="toc 2"/>
    <w:basedOn w:val="a7"/>
    <w:next w:val="a7"/>
    <w:uiPriority w:val="39"/>
    <w:rsid w:val="00233E5C"/>
    <w:pPr>
      <w:ind w:left="210" w:firstLineChars="200" w:firstLine="20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TOC4">
    <w:name w:val="toc 4"/>
    <w:basedOn w:val="a7"/>
    <w:next w:val="a7"/>
    <w:uiPriority w:val="39"/>
    <w:rsid w:val="00233E5C"/>
    <w:pPr>
      <w:ind w:left="63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7"/>
    <w:next w:val="a7"/>
    <w:uiPriority w:val="39"/>
    <w:rsid w:val="00233E5C"/>
    <w:pPr>
      <w:ind w:left="420" w:firstLineChars="200" w:firstLine="20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TOC7">
    <w:name w:val="toc 7"/>
    <w:basedOn w:val="a7"/>
    <w:next w:val="a7"/>
    <w:uiPriority w:val="39"/>
    <w:rsid w:val="00233E5C"/>
    <w:pPr>
      <w:ind w:left="126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customStyle="1" w:styleId="21h22sect12H21sect121H22sect12">
    <w:name w:val="样式 标题 2第一层条论文标题 1h22第*章sect 1.2H21sect 1.21H22sect 1.2..."/>
    <w:basedOn w:val="20"/>
    <w:rsid w:val="00233E5C"/>
    <w:pPr>
      <w:tabs>
        <w:tab w:val="left" w:pos="480"/>
        <w:tab w:val="left" w:pos="840"/>
      </w:tabs>
      <w:spacing w:beforeLines="0" w:before="120" w:afterLines="0" w:after="120" w:line="415" w:lineRule="auto"/>
      <w:ind w:left="840" w:rightChars="-506" w:right="-1214" w:hanging="420"/>
    </w:pPr>
    <w:rPr>
      <w:rFonts w:ascii="Times New Roman"/>
      <w:sz w:val="28"/>
      <w:szCs w:val="28"/>
    </w:rPr>
  </w:style>
  <w:style w:type="paragraph" w:customStyle="1" w:styleId="CharCharCharCharCharCharCharCharCharCharCharCharCharCharCharCharChar">
    <w:name w:val="Char Char Char Char Char Char Char Char Char Char Char Char Char Char Char Char Char"/>
    <w:basedOn w:val="a7"/>
    <w:rsid w:val="00233E5C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16">
    <w:name w:val="列出段落1"/>
    <w:basedOn w:val="a7"/>
    <w:uiPriority w:val="34"/>
    <w:qFormat/>
    <w:rsid w:val="00233E5C"/>
    <w:pPr>
      <w:ind w:firstLineChars="200" w:firstLine="420"/>
    </w:pPr>
    <w:rPr>
      <w:rFonts w:ascii="Calibri" w:eastAsia="宋体" w:hAnsi="Calibri" w:cs="Times New Roman"/>
    </w:rPr>
  </w:style>
  <w:style w:type="paragraph" w:customStyle="1" w:styleId="CharCharCharCharCharCharCharCharCharCharCharChar">
    <w:name w:val="Char Char Char Char Char Char Char Char Char Char Char Char"/>
    <w:basedOn w:val="a7"/>
    <w:rsid w:val="00233E5C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afa">
    <w:name w:val="自定义正文"/>
    <w:basedOn w:val="a7"/>
    <w:link w:val="Char0"/>
    <w:rsid w:val="00233E5C"/>
    <w:pPr>
      <w:ind w:firstLineChars="200" w:firstLine="200"/>
    </w:pPr>
    <w:rPr>
      <w:szCs w:val="21"/>
    </w:rPr>
  </w:style>
  <w:style w:type="paragraph" w:styleId="affe">
    <w:name w:val="Plain Text"/>
    <w:basedOn w:val="a7"/>
    <w:link w:val="afff"/>
    <w:rsid w:val="00233E5C"/>
    <w:rPr>
      <w:rFonts w:ascii="宋体" w:eastAsia="宋体" w:hAnsi="Courier New" w:cs="Times New Roman"/>
      <w:szCs w:val="20"/>
    </w:rPr>
  </w:style>
  <w:style w:type="character" w:customStyle="1" w:styleId="afff">
    <w:name w:val="纯文本 字符"/>
    <w:basedOn w:val="a8"/>
    <w:link w:val="affe"/>
    <w:rsid w:val="00233E5C"/>
    <w:rPr>
      <w:rFonts w:ascii="宋体" w:eastAsia="宋体" w:hAnsi="Courier New" w:cs="Times New Roman"/>
      <w:szCs w:val="20"/>
    </w:rPr>
  </w:style>
  <w:style w:type="paragraph" w:customStyle="1" w:styleId="afff0">
    <w:name w:val="标准文件_五级条标题"/>
    <w:basedOn w:val="aff8"/>
    <w:next w:val="a7"/>
    <w:rsid w:val="00233E5C"/>
    <w:pPr>
      <w:outlineLvl w:val="6"/>
    </w:pPr>
  </w:style>
  <w:style w:type="paragraph" w:customStyle="1" w:styleId="4">
    <w:name w:val="自定义标题4"/>
    <w:basedOn w:val="3"/>
    <w:next w:val="afa"/>
    <w:link w:val="4858D7CFB-ED40-4347-BF05-701D383B685F"/>
    <w:rsid w:val="00233E5C"/>
    <w:pPr>
      <w:numPr>
        <w:ilvl w:val="3"/>
      </w:numPr>
      <w:spacing w:beforeLines="0" w:before="0" w:afterLines="0" w:after="0"/>
      <w:outlineLvl w:val="3"/>
    </w:pPr>
    <w:rPr>
      <w:rFonts w:asciiTheme="minorHAnsi" w:hAnsiTheme="minorHAnsi" w:cstheme="minorBidi"/>
    </w:rPr>
  </w:style>
  <w:style w:type="paragraph" w:customStyle="1" w:styleId="CharCharCharCharCharCharCharCharCharCharCharCharChar">
    <w:name w:val="Char Char Char Char Char Char Char Char Char Char Char Char Char"/>
    <w:basedOn w:val="a7"/>
    <w:rsid w:val="00233E5C"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4"/>
    </w:rPr>
  </w:style>
  <w:style w:type="table" w:styleId="afff1">
    <w:name w:val="Table Grid"/>
    <w:basedOn w:val="a9"/>
    <w:rsid w:val="00233E5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0"/>
    <w:next w:val="a7"/>
    <w:uiPriority w:val="39"/>
    <w:unhideWhenUsed/>
    <w:qFormat/>
    <w:rsid w:val="00233E5C"/>
    <w:pPr>
      <w:keepLines/>
      <w:spacing w:beforeLines="0" w:before="240" w:afterLines="0" w:after="0" w:line="259" w:lineRule="auto"/>
      <w:jc w:val="left"/>
      <w:outlineLvl w:val="9"/>
    </w:pPr>
    <w:rPr>
      <w:rFonts w:ascii="等线 Light" w:eastAsia="等线 Light" w:hAnsi="等线 Light"/>
      <w:color w:val="2F5496"/>
      <w:kern w:val="0"/>
      <w:sz w:val="32"/>
      <w:szCs w:val="32"/>
    </w:rPr>
  </w:style>
  <w:style w:type="character" w:styleId="afff2">
    <w:name w:val="Unresolved Mention"/>
    <w:uiPriority w:val="99"/>
    <w:semiHidden/>
    <w:unhideWhenUsed/>
    <w:rsid w:val="00233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F363C-C62B-4BAA-B4EB-257E76F1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1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Adins</dc:creator>
  <cp:keywords/>
  <dc:description/>
  <cp:lastModifiedBy>yang Adins</cp:lastModifiedBy>
  <cp:revision>8</cp:revision>
  <dcterms:created xsi:type="dcterms:W3CDTF">2022-12-09T07:40:00Z</dcterms:created>
  <dcterms:modified xsi:type="dcterms:W3CDTF">2022-12-13T09:19:00Z</dcterms:modified>
</cp:coreProperties>
</file>